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E7AB5" w14:textId="2FEDCA36" w:rsidR="005125E5" w:rsidRDefault="00E65F7C" w:rsidP="00851E70">
      <w:pPr>
        <w:rPr>
          <w:rFonts w:ascii="Calibri" w:eastAsia="Calibri" w:hAnsi="Calibri" w:cs="Calibri"/>
          <w:sz w:val="22"/>
          <w:szCs w:val="22"/>
        </w:rPr>
      </w:pPr>
      <w:r>
        <w:rPr>
          <w:rFonts w:ascii="Calibri" w:eastAsia="Calibri" w:hAnsi="Calibri" w:cs="Calibri"/>
          <w:b/>
          <w:sz w:val="22"/>
          <w:szCs w:val="22"/>
          <w:u w:val="single" w:color="000000"/>
        </w:rPr>
        <w:t>Facebook comments</w:t>
      </w:r>
    </w:p>
    <w:p w14:paraId="34963DCF" w14:textId="77777777" w:rsidR="005125E5" w:rsidRDefault="005125E5">
      <w:pPr>
        <w:spacing w:before="1" w:line="160" w:lineRule="exact"/>
        <w:rPr>
          <w:sz w:val="17"/>
          <w:szCs w:val="17"/>
        </w:rPr>
      </w:pPr>
    </w:p>
    <w:p w14:paraId="02CDEFB1" w14:textId="77777777" w:rsidR="005125E5" w:rsidRDefault="00E65F7C">
      <w:pPr>
        <w:spacing w:before="12" w:line="258" w:lineRule="auto"/>
        <w:ind w:left="100" w:right="220" w:firstLine="720"/>
        <w:rPr>
          <w:rFonts w:ascii="Calibri" w:eastAsia="Calibri" w:hAnsi="Calibri" w:cs="Calibri"/>
          <w:sz w:val="22"/>
          <w:szCs w:val="22"/>
        </w:rPr>
      </w:pPr>
      <w:r>
        <w:rPr>
          <w:rFonts w:ascii="Calibri" w:eastAsia="Calibri" w:hAnsi="Calibri" w:cs="Calibri"/>
          <w:sz w:val="22"/>
          <w:szCs w:val="22"/>
        </w:rPr>
        <w:t>The objective is to predict the number of comments received by a post in Facebook. I have converted the no of comments column to a binary column(‘bin’) with &lt;5 posts as 0s and &gt;5 posts as 1s. The thresholding is done under the assumption that posts that re</w:t>
      </w:r>
      <w:r>
        <w:rPr>
          <w:rFonts w:ascii="Calibri" w:eastAsia="Calibri" w:hAnsi="Calibri" w:cs="Calibri"/>
          <w:sz w:val="22"/>
          <w:szCs w:val="22"/>
        </w:rPr>
        <w:t>ceives &lt;5 comments are less popular. Hence, we are trying to predict popular and less popular posts.  Independent variables are selected based on the results from the assignment 1.</w:t>
      </w:r>
    </w:p>
    <w:p w14:paraId="31710356" w14:textId="77777777" w:rsidR="005125E5" w:rsidRDefault="005125E5">
      <w:pPr>
        <w:spacing w:before="3" w:line="160" w:lineRule="exact"/>
        <w:rPr>
          <w:sz w:val="16"/>
          <w:szCs w:val="16"/>
        </w:rPr>
      </w:pPr>
    </w:p>
    <w:p w14:paraId="5799D043" w14:textId="77777777" w:rsidR="005125E5" w:rsidRDefault="00E65F7C">
      <w:pPr>
        <w:spacing w:line="259" w:lineRule="auto"/>
        <w:ind w:left="100" w:right="125"/>
        <w:rPr>
          <w:rFonts w:ascii="Calibri" w:eastAsia="Calibri" w:hAnsi="Calibri" w:cs="Calibri"/>
          <w:sz w:val="22"/>
          <w:szCs w:val="22"/>
        </w:rPr>
      </w:pPr>
      <w:r>
        <w:rPr>
          <w:rFonts w:ascii="Calibri" w:eastAsia="Calibri" w:hAnsi="Calibri" w:cs="Calibri"/>
          <w:b/>
          <w:sz w:val="22"/>
          <w:szCs w:val="22"/>
        </w:rPr>
        <w:t>Independent variables</w:t>
      </w:r>
      <w:r>
        <w:rPr>
          <w:rFonts w:ascii="Calibri" w:eastAsia="Calibri" w:hAnsi="Calibri" w:cs="Calibri"/>
          <w:sz w:val="22"/>
          <w:szCs w:val="22"/>
        </w:rPr>
        <w:t xml:space="preserve">: page_likes, page_checking, page_talking, cc1, cc2, </w:t>
      </w:r>
      <w:r>
        <w:rPr>
          <w:rFonts w:ascii="Calibri" w:eastAsia="Calibri" w:hAnsi="Calibri" w:cs="Calibri"/>
          <w:sz w:val="22"/>
          <w:szCs w:val="22"/>
        </w:rPr>
        <w:t>cc3, cc4, cc5, c1_avg, c4_avg, post_sharecount, h_local.</w:t>
      </w:r>
    </w:p>
    <w:p w14:paraId="42D778E6" w14:textId="77777777" w:rsidR="005125E5" w:rsidRDefault="00E65F7C">
      <w:pPr>
        <w:spacing w:before="14" w:line="440" w:lineRule="exact"/>
        <w:ind w:left="820" w:right="769" w:hanging="720"/>
        <w:rPr>
          <w:rFonts w:ascii="Calibri" w:eastAsia="Calibri" w:hAnsi="Calibri" w:cs="Calibri"/>
          <w:sz w:val="22"/>
          <w:szCs w:val="22"/>
        </w:rPr>
      </w:pPr>
      <w:r>
        <w:rPr>
          <w:rFonts w:ascii="Calibri" w:eastAsia="Calibri" w:hAnsi="Calibri" w:cs="Calibri"/>
          <w:b/>
          <w:sz w:val="22"/>
          <w:szCs w:val="22"/>
        </w:rPr>
        <w:t>Dependent variable</w:t>
      </w:r>
      <w:r>
        <w:rPr>
          <w:rFonts w:ascii="Calibri" w:eastAsia="Calibri" w:hAnsi="Calibri" w:cs="Calibri"/>
          <w:sz w:val="22"/>
          <w:szCs w:val="22"/>
        </w:rPr>
        <w:t>: bin (binary variable based on thresholding on no of comments variable) Feature variant 1 dataset is taken, and min-max normalization is done on all the selected</w:t>
      </w:r>
    </w:p>
    <w:p w14:paraId="5F45F23C" w14:textId="77777777" w:rsidR="005125E5" w:rsidRDefault="00E65F7C">
      <w:pPr>
        <w:spacing w:line="240" w:lineRule="exact"/>
        <w:ind w:left="100"/>
        <w:rPr>
          <w:rFonts w:ascii="Calibri" w:eastAsia="Calibri" w:hAnsi="Calibri" w:cs="Calibri"/>
          <w:sz w:val="22"/>
          <w:szCs w:val="22"/>
        </w:rPr>
      </w:pPr>
      <w:r>
        <w:rPr>
          <w:rFonts w:ascii="Calibri" w:eastAsia="Calibri" w:hAnsi="Calibri" w:cs="Calibri"/>
          <w:sz w:val="22"/>
          <w:szCs w:val="22"/>
        </w:rPr>
        <w:t>features. The data</w:t>
      </w:r>
      <w:r>
        <w:rPr>
          <w:rFonts w:ascii="Calibri" w:eastAsia="Calibri" w:hAnsi="Calibri" w:cs="Calibri"/>
          <w:sz w:val="22"/>
          <w:szCs w:val="22"/>
        </w:rPr>
        <w:t>set is divided into 70/30 split using train_test_split from sklearn. The 70% of the data</w:t>
      </w:r>
    </w:p>
    <w:p w14:paraId="196ACA1B" w14:textId="27D5406D" w:rsidR="005125E5" w:rsidRDefault="00E65F7C">
      <w:pPr>
        <w:spacing w:before="19" w:line="259" w:lineRule="auto"/>
        <w:ind w:left="100" w:right="80"/>
        <w:rPr>
          <w:rFonts w:ascii="Calibri" w:eastAsia="Calibri" w:hAnsi="Calibri" w:cs="Calibri"/>
          <w:sz w:val="22"/>
          <w:szCs w:val="22"/>
        </w:rPr>
      </w:pPr>
      <w:r>
        <w:rPr>
          <w:rFonts w:ascii="Calibri" w:eastAsia="Calibri" w:hAnsi="Calibri" w:cs="Calibri"/>
          <w:sz w:val="22"/>
          <w:szCs w:val="22"/>
        </w:rPr>
        <w:t>is used for training various models and doing cross validation to select the best hyperparameters for all the models. The remaining 30% will be used as Test set to eva</w:t>
      </w:r>
      <w:r>
        <w:rPr>
          <w:rFonts w:ascii="Calibri" w:eastAsia="Calibri" w:hAnsi="Calibri" w:cs="Calibri"/>
          <w:sz w:val="22"/>
          <w:szCs w:val="22"/>
        </w:rPr>
        <w:t>luate the accuracy of the best model taken through cross validation. For all the models, cross validation is d</w:t>
      </w:r>
      <w:r w:rsidR="00A52308">
        <w:rPr>
          <w:rFonts w:ascii="Calibri" w:eastAsia="Calibri" w:hAnsi="Calibri" w:cs="Calibri"/>
          <w:sz w:val="22"/>
          <w:szCs w:val="22"/>
        </w:rPr>
        <w:t>S</w:t>
      </w:r>
      <w:bookmarkStart w:id="0" w:name="_GoBack"/>
      <w:bookmarkEnd w:id="0"/>
      <w:r>
        <w:rPr>
          <w:rFonts w:ascii="Calibri" w:eastAsia="Calibri" w:hAnsi="Calibri" w:cs="Calibri"/>
          <w:sz w:val="22"/>
          <w:szCs w:val="22"/>
        </w:rPr>
        <w:t>one for kfold=3 as it will help us generalize the model and will not allow the model to overfit the training data.</w:t>
      </w:r>
    </w:p>
    <w:p w14:paraId="30D82D46" w14:textId="77777777" w:rsidR="005125E5" w:rsidRDefault="005125E5">
      <w:pPr>
        <w:spacing w:before="2" w:line="160" w:lineRule="exact"/>
        <w:rPr>
          <w:sz w:val="16"/>
          <w:szCs w:val="16"/>
        </w:rPr>
      </w:pPr>
    </w:p>
    <w:p w14:paraId="704DAA7F" w14:textId="77777777" w:rsidR="005125E5" w:rsidRDefault="00E65F7C">
      <w:pPr>
        <w:ind w:left="100"/>
        <w:rPr>
          <w:rFonts w:ascii="Calibri" w:eastAsia="Calibri" w:hAnsi="Calibri" w:cs="Calibri"/>
          <w:sz w:val="22"/>
          <w:szCs w:val="22"/>
        </w:rPr>
      </w:pPr>
      <w:r>
        <w:rPr>
          <w:rFonts w:ascii="Calibri" w:eastAsia="Calibri" w:hAnsi="Calibri" w:cs="Calibri"/>
          <w:b/>
          <w:sz w:val="22"/>
          <w:szCs w:val="22"/>
        </w:rPr>
        <w:t xml:space="preserve">Learning Algorithm 1: Support </w:t>
      </w:r>
      <w:r>
        <w:rPr>
          <w:rFonts w:ascii="Calibri" w:eastAsia="Calibri" w:hAnsi="Calibri" w:cs="Calibri"/>
          <w:b/>
          <w:sz w:val="22"/>
          <w:szCs w:val="22"/>
        </w:rPr>
        <w:t>Vector Machine (SVM):</w:t>
      </w:r>
    </w:p>
    <w:p w14:paraId="6E92C2B2" w14:textId="77777777" w:rsidR="005125E5" w:rsidRDefault="005125E5">
      <w:pPr>
        <w:spacing w:before="3" w:line="180" w:lineRule="exact"/>
        <w:rPr>
          <w:sz w:val="18"/>
          <w:szCs w:val="18"/>
        </w:rPr>
      </w:pPr>
    </w:p>
    <w:p w14:paraId="0F440A8C" w14:textId="77777777" w:rsidR="005125E5" w:rsidRDefault="00E65F7C">
      <w:pPr>
        <w:ind w:left="100"/>
        <w:rPr>
          <w:rFonts w:ascii="Calibri" w:eastAsia="Calibri" w:hAnsi="Calibri" w:cs="Calibri"/>
          <w:sz w:val="22"/>
          <w:szCs w:val="22"/>
        </w:rPr>
      </w:pPr>
      <w:r>
        <w:rPr>
          <w:rFonts w:ascii="Calibri" w:eastAsia="Calibri" w:hAnsi="Calibri" w:cs="Calibri"/>
          <w:sz w:val="22"/>
          <w:szCs w:val="22"/>
        </w:rPr>
        <w:t>Sklearn package in python is used to implement the SVM with various kernels for the dataset.</w:t>
      </w:r>
    </w:p>
    <w:p w14:paraId="40555548" w14:textId="77777777" w:rsidR="005125E5" w:rsidRDefault="005125E5">
      <w:pPr>
        <w:spacing w:line="180" w:lineRule="exact"/>
        <w:rPr>
          <w:sz w:val="18"/>
          <w:szCs w:val="18"/>
        </w:rPr>
      </w:pPr>
    </w:p>
    <w:p w14:paraId="24B57C61" w14:textId="77777777" w:rsidR="005125E5" w:rsidRDefault="00E65F7C">
      <w:pPr>
        <w:ind w:left="100"/>
        <w:rPr>
          <w:rFonts w:ascii="Calibri" w:eastAsia="Calibri" w:hAnsi="Calibri" w:cs="Calibri"/>
          <w:sz w:val="22"/>
          <w:szCs w:val="22"/>
        </w:rPr>
      </w:pPr>
      <w:r>
        <w:rPr>
          <w:rFonts w:ascii="Calibri" w:eastAsia="Calibri" w:hAnsi="Calibri" w:cs="Calibri"/>
          <w:b/>
          <w:i/>
          <w:sz w:val="22"/>
          <w:szCs w:val="22"/>
        </w:rPr>
        <w:t>Linear Kernel Function:</w:t>
      </w:r>
    </w:p>
    <w:p w14:paraId="61716B2E" w14:textId="77777777" w:rsidR="005125E5" w:rsidRDefault="005125E5">
      <w:pPr>
        <w:spacing w:before="1" w:line="180" w:lineRule="exact"/>
        <w:rPr>
          <w:sz w:val="18"/>
          <w:szCs w:val="18"/>
        </w:rPr>
      </w:pPr>
    </w:p>
    <w:p w14:paraId="5729AAA9" w14:textId="77777777" w:rsidR="005125E5" w:rsidRDefault="00E65F7C">
      <w:pPr>
        <w:spacing w:line="259" w:lineRule="auto"/>
        <w:ind w:left="100" w:right="70" w:firstLine="720"/>
        <w:rPr>
          <w:rFonts w:ascii="Calibri" w:eastAsia="Calibri" w:hAnsi="Calibri" w:cs="Calibri"/>
          <w:sz w:val="22"/>
          <w:szCs w:val="22"/>
        </w:rPr>
      </w:pPr>
      <w:r>
        <w:pict w14:anchorId="033910F1">
          <v:group id="_x0000_s1069" style="position:absolute;left:0;text-align:left;margin-left:108pt;margin-top:109.65pt;width:430.95pt;height:127.25pt;z-index:-251665408;mso-position-horizontal-relative:page" coordorigin="2160,2193" coordsize="8619,2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2160;top:2193;width:4769;height:2545">
              <v:imagedata r:id="rId7" o:title=""/>
            </v:shape>
            <v:shape id="_x0000_s1070" type="#_x0000_t75" style="position:absolute;left:6930;top:2493;width:3849;height:2242">
              <v:imagedata r:id="rId8" o:title=""/>
            </v:shape>
            <w10:wrap anchorx="page"/>
          </v:group>
        </w:pict>
      </w:r>
      <w:r>
        <w:rPr>
          <w:rFonts w:ascii="Calibri" w:eastAsia="Calibri" w:hAnsi="Calibri" w:cs="Calibri"/>
          <w:sz w:val="22"/>
          <w:szCs w:val="22"/>
        </w:rPr>
        <w:t>The train set is trained on SVM-Linear Kernel function with various values of C and cross- validation is done to calculate the cross-validation and train score to select the optimum C value. C is the regularization parameter for error in the margin that ca</w:t>
      </w:r>
      <w:r>
        <w:rPr>
          <w:rFonts w:ascii="Calibri" w:eastAsia="Calibri" w:hAnsi="Calibri" w:cs="Calibri"/>
          <w:sz w:val="22"/>
          <w:szCs w:val="22"/>
        </w:rPr>
        <w:t>n be tolerated. Lower the value of C, higher the margin will be, it will help the model to tolerate more error and generalize better. Similarly, for higher value of C, margin will be very small, and model tends to overfit the data. Below are the graphs(lef</w:t>
      </w:r>
      <w:r>
        <w:rPr>
          <w:rFonts w:ascii="Calibri" w:eastAsia="Calibri" w:hAnsi="Calibri" w:cs="Calibri"/>
          <w:sz w:val="22"/>
          <w:szCs w:val="22"/>
        </w:rPr>
        <w:t>t) for Train and CV scores for all values of C from 0.1, 1, 10 and 100 respectively and confusion matrix(right) when C=10 on Test set.</w:t>
      </w:r>
    </w:p>
    <w:p w14:paraId="74850542" w14:textId="77777777" w:rsidR="005125E5" w:rsidRDefault="005125E5">
      <w:pPr>
        <w:spacing w:line="200" w:lineRule="exact"/>
      </w:pPr>
    </w:p>
    <w:p w14:paraId="2E27BC73" w14:textId="77777777" w:rsidR="005125E5" w:rsidRDefault="005125E5">
      <w:pPr>
        <w:spacing w:line="200" w:lineRule="exact"/>
      </w:pPr>
    </w:p>
    <w:p w14:paraId="45754AD7" w14:textId="77777777" w:rsidR="005125E5" w:rsidRDefault="005125E5">
      <w:pPr>
        <w:spacing w:line="200" w:lineRule="exact"/>
      </w:pPr>
    </w:p>
    <w:p w14:paraId="3FC4E363" w14:textId="77777777" w:rsidR="005125E5" w:rsidRDefault="005125E5">
      <w:pPr>
        <w:spacing w:line="200" w:lineRule="exact"/>
      </w:pPr>
    </w:p>
    <w:p w14:paraId="7F54192A" w14:textId="77777777" w:rsidR="005125E5" w:rsidRDefault="005125E5">
      <w:pPr>
        <w:spacing w:line="200" w:lineRule="exact"/>
      </w:pPr>
    </w:p>
    <w:p w14:paraId="5856560B" w14:textId="77777777" w:rsidR="005125E5" w:rsidRDefault="005125E5">
      <w:pPr>
        <w:spacing w:line="200" w:lineRule="exact"/>
      </w:pPr>
    </w:p>
    <w:p w14:paraId="032FD285" w14:textId="77777777" w:rsidR="005125E5" w:rsidRDefault="005125E5">
      <w:pPr>
        <w:spacing w:line="200" w:lineRule="exact"/>
      </w:pPr>
    </w:p>
    <w:p w14:paraId="5CABE8B8" w14:textId="77777777" w:rsidR="005125E5" w:rsidRDefault="005125E5">
      <w:pPr>
        <w:spacing w:line="200" w:lineRule="exact"/>
      </w:pPr>
    </w:p>
    <w:p w14:paraId="4A0BC1B9" w14:textId="77777777" w:rsidR="005125E5" w:rsidRDefault="005125E5">
      <w:pPr>
        <w:spacing w:line="200" w:lineRule="exact"/>
      </w:pPr>
    </w:p>
    <w:p w14:paraId="4013AFBF" w14:textId="77777777" w:rsidR="005125E5" w:rsidRDefault="005125E5">
      <w:pPr>
        <w:spacing w:line="200" w:lineRule="exact"/>
      </w:pPr>
    </w:p>
    <w:p w14:paraId="4E4A0E8C" w14:textId="77777777" w:rsidR="005125E5" w:rsidRDefault="005125E5">
      <w:pPr>
        <w:spacing w:line="200" w:lineRule="exact"/>
      </w:pPr>
    </w:p>
    <w:p w14:paraId="0A1CFABD" w14:textId="77777777" w:rsidR="005125E5" w:rsidRDefault="005125E5">
      <w:pPr>
        <w:spacing w:line="200" w:lineRule="exact"/>
      </w:pPr>
    </w:p>
    <w:p w14:paraId="14CBCB07" w14:textId="77777777" w:rsidR="005125E5" w:rsidRDefault="005125E5">
      <w:pPr>
        <w:spacing w:line="200" w:lineRule="exact"/>
      </w:pPr>
    </w:p>
    <w:p w14:paraId="69387F04" w14:textId="77777777" w:rsidR="005125E5" w:rsidRDefault="005125E5">
      <w:pPr>
        <w:spacing w:before="14" w:line="280" w:lineRule="exact"/>
        <w:rPr>
          <w:sz w:val="28"/>
          <w:szCs w:val="28"/>
        </w:rPr>
      </w:pPr>
    </w:p>
    <w:p w14:paraId="376DB47D" w14:textId="77777777" w:rsidR="005125E5" w:rsidRDefault="00E65F7C">
      <w:pPr>
        <w:spacing w:line="259" w:lineRule="auto"/>
        <w:ind w:left="100" w:right="450" w:firstLine="720"/>
        <w:rPr>
          <w:rFonts w:ascii="Calibri" w:eastAsia="Calibri" w:hAnsi="Calibri" w:cs="Calibri"/>
          <w:sz w:val="22"/>
          <w:szCs w:val="22"/>
        </w:rPr>
        <w:sectPr w:rsidR="005125E5">
          <w:pgSz w:w="12240" w:h="15840"/>
          <w:pgMar w:top="1380" w:right="1340" w:bottom="280" w:left="1340" w:header="720" w:footer="720" w:gutter="0"/>
          <w:cols w:space="720"/>
        </w:sectPr>
      </w:pPr>
      <w:r>
        <w:rPr>
          <w:rFonts w:ascii="Calibri" w:eastAsia="Calibri" w:hAnsi="Calibri" w:cs="Calibri"/>
          <w:sz w:val="22"/>
          <w:szCs w:val="22"/>
        </w:rPr>
        <w:t>From the graph, we are getting maximum test accuracy when C= 10. The test accuracy continuously in</w:t>
      </w:r>
      <w:r>
        <w:rPr>
          <w:rFonts w:ascii="Calibri" w:eastAsia="Calibri" w:hAnsi="Calibri" w:cs="Calibri"/>
          <w:sz w:val="22"/>
          <w:szCs w:val="22"/>
        </w:rPr>
        <w:t>creases and reaches optimum value at C= 10 and starts to stabilize after C = 10 as the</w:t>
      </w:r>
    </w:p>
    <w:p w14:paraId="06B1F8CE" w14:textId="77777777" w:rsidR="005125E5" w:rsidRDefault="00E65F7C">
      <w:pPr>
        <w:spacing w:before="55"/>
        <w:ind w:left="100"/>
        <w:rPr>
          <w:rFonts w:ascii="Calibri" w:eastAsia="Calibri" w:hAnsi="Calibri" w:cs="Calibri"/>
          <w:sz w:val="22"/>
          <w:szCs w:val="22"/>
        </w:rPr>
      </w:pPr>
      <w:r>
        <w:rPr>
          <w:rFonts w:ascii="Calibri" w:eastAsia="Calibri" w:hAnsi="Calibri" w:cs="Calibri"/>
          <w:sz w:val="22"/>
          <w:szCs w:val="22"/>
        </w:rPr>
        <w:lastRenderedPageBreak/>
        <w:t>model can not able to generalize any further without increasing bias. When we run the model on the</w:t>
      </w:r>
    </w:p>
    <w:p w14:paraId="74A29EB2" w14:textId="77777777" w:rsidR="005125E5" w:rsidRDefault="00E65F7C">
      <w:pPr>
        <w:spacing w:before="22"/>
        <w:ind w:left="100"/>
        <w:rPr>
          <w:rFonts w:ascii="Calibri" w:eastAsia="Calibri" w:hAnsi="Calibri" w:cs="Calibri"/>
          <w:sz w:val="22"/>
          <w:szCs w:val="22"/>
        </w:rPr>
      </w:pPr>
      <w:r>
        <w:rPr>
          <w:rFonts w:ascii="Calibri" w:eastAsia="Calibri" w:hAnsi="Calibri" w:cs="Calibri"/>
          <w:sz w:val="22"/>
          <w:szCs w:val="22"/>
        </w:rPr>
        <w:t xml:space="preserve">Test set with C=10, the accuracy = </w:t>
      </w:r>
      <w:r>
        <w:rPr>
          <w:rFonts w:ascii="Calibri" w:eastAsia="Calibri" w:hAnsi="Calibri" w:cs="Calibri"/>
          <w:b/>
          <w:sz w:val="22"/>
          <w:szCs w:val="22"/>
        </w:rPr>
        <w:t>0.88919</w:t>
      </w:r>
      <w:r>
        <w:rPr>
          <w:rFonts w:ascii="Calibri" w:eastAsia="Calibri" w:hAnsi="Calibri" w:cs="Calibri"/>
          <w:sz w:val="22"/>
          <w:szCs w:val="22"/>
        </w:rPr>
        <w:t>.</w:t>
      </w:r>
    </w:p>
    <w:p w14:paraId="1DAF04C8" w14:textId="77777777" w:rsidR="005125E5" w:rsidRDefault="005125E5">
      <w:pPr>
        <w:spacing w:line="180" w:lineRule="exact"/>
        <w:rPr>
          <w:sz w:val="18"/>
          <w:szCs w:val="18"/>
        </w:rPr>
      </w:pPr>
    </w:p>
    <w:p w14:paraId="5E5738B5" w14:textId="77777777" w:rsidR="005125E5" w:rsidRDefault="00E65F7C">
      <w:pPr>
        <w:ind w:left="100"/>
        <w:rPr>
          <w:rFonts w:ascii="Calibri" w:eastAsia="Calibri" w:hAnsi="Calibri" w:cs="Calibri"/>
          <w:sz w:val="22"/>
          <w:szCs w:val="22"/>
        </w:rPr>
      </w:pPr>
      <w:r>
        <w:rPr>
          <w:rFonts w:ascii="Calibri" w:eastAsia="Calibri" w:hAnsi="Calibri" w:cs="Calibri"/>
          <w:b/>
          <w:i/>
          <w:sz w:val="22"/>
          <w:szCs w:val="22"/>
        </w:rPr>
        <w:t>Polynomial Kernel Function:</w:t>
      </w:r>
    </w:p>
    <w:p w14:paraId="53275F9B" w14:textId="77777777" w:rsidR="005125E5" w:rsidRDefault="005125E5">
      <w:pPr>
        <w:spacing w:before="3" w:line="180" w:lineRule="exact"/>
        <w:rPr>
          <w:sz w:val="18"/>
          <w:szCs w:val="18"/>
        </w:rPr>
      </w:pPr>
    </w:p>
    <w:p w14:paraId="288B8DB5" w14:textId="77777777" w:rsidR="005125E5" w:rsidRDefault="00E65F7C">
      <w:pPr>
        <w:spacing w:line="258" w:lineRule="auto"/>
        <w:ind w:left="100" w:right="62" w:firstLine="720"/>
        <w:rPr>
          <w:rFonts w:ascii="Calibri" w:eastAsia="Calibri" w:hAnsi="Calibri" w:cs="Calibri"/>
          <w:sz w:val="22"/>
          <w:szCs w:val="22"/>
        </w:rPr>
      </w:pPr>
      <w:r>
        <w:rPr>
          <w:rFonts w:ascii="Calibri" w:eastAsia="Calibri" w:hAnsi="Calibri" w:cs="Calibri"/>
          <w:sz w:val="22"/>
          <w:szCs w:val="22"/>
        </w:rPr>
        <w:t>The train set is trained on SVM_polynomial kernel with various degree values from 2 to 4. As the</w:t>
      </w:r>
      <w:r>
        <w:rPr>
          <w:rFonts w:ascii="Calibri" w:eastAsia="Calibri" w:hAnsi="Calibri" w:cs="Calibri"/>
          <w:sz w:val="22"/>
          <w:szCs w:val="22"/>
        </w:rPr>
        <w:t xml:space="preserve"> degree of polynomial increases, the model parameters get more flexible and starts to fit the noise in the data. Hence for higher degree of polynomial, model tends to overfit the data which leads to very less train error but very high-test error. Hence, we</w:t>
      </w:r>
      <w:r>
        <w:rPr>
          <w:rFonts w:ascii="Calibri" w:eastAsia="Calibri" w:hAnsi="Calibri" w:cs="Calibri"/>
          <w:sz w:val="22"/>
          <w:szCs w:val="22"/>
        </w:rPr>
        <w:t xml:space="preserve"> will plot the learning curve as a function of degree after cross-validation to find the best polynomial degree suited for the model. The below graph shows Train and cross-validation scores(left) for SVM_polynomial kernel and confusion matrix(right) when d</w:t>
      </w:r>
      <w:r>
        <w:rPr>
          <w:rFonts w:ascii="Calibri" w:eastAsia="Calibri" w:hAnsi="Calibri" w:cs="Calibri"/>
          <w:sz w:val="22"/>
          <w:szCs w:val="22"/>
        </w:rPr>
        <w:t>egree is</w:t>
      </w:r>
    </w:p>
    <w:p w14:paraId="0CC82EC6" w14:textId="77777777" w:rsidR="005125E5" w:rsidRDefault="00E65F7C">
      <w:pPr>
        <w:spacing w:before="4"/>
        <w:ind w:left="100"/>
        <w:rPr>
          <w:rFonts w:ascii="Calibri" w:eastAsia="Calibri" w:hAnsi="Calibri" w:cs="Calibri"/>
          <w:sz w:val="22"/>
          <w:szCs w:val="22"/>
        </w:rPr>
      </w:pPr>
      <w:r>
        <w:pict w14:anchorId="3F4B8D78">
          <v:group id="_x0000_s1066" style="position:absolute;left:0;text-align:left;margin-left:1in;margin-top:23pt;width:448.65pt;height:122.65pt;z-index:-251664384;mso-position-horizontal-relative:page" coordorigin="1440,460" coordsize="8973,2453">
            <v:shape id="_x0000_s1068" type="#_x0000_t75" style="position:absolute;left:1440;top:459;width:4662;height:2448">
              <v:imagedata r:id="rId9" o:title=""/>
            </v:shape>
            <v:shape id="_x0000_s1067" type="#_x0000_t75" style="position:absolute;left:6104;top:729;width:4309;height:2184">
              <v:imagedata r:id="rId10" o:title=""/>
            </v:shape>
            <w10:wrap anchorx="page"/>
          </v:group>
        </w:pict>
      </w:r>
      <w:r>
        <w:rPr>
          <w:rFonts w:ascii="Calibri" w:eastAsia="Calibri" w:hAnsi="Calibri" w:cs="Calibri"/>
          <w:sz w:val="22"/>
          <w:szCs w:val="22"/>
        </w:rPr>
        <w:t>3 on Test set.</w:t>
      </w:r>
    </w:p>
    <w:p w14:paraId="76B7297C" w14:textId="77777777" w:rsidR="005125E5" w:rsidRDefault="005125E5">
      <w:pPr>
        <w:spacing w:line="200" w:lineRule="exact"/>
      </w:pPr>
    </w:p>
    <w:p w14:paraId="6BBF65CB" w14:textId="77777777" w:rsidR="005125E5" w:rsidRDefault="005125E5">
      <w:pPr>
        <w:spacing w:line="200" w:lineRule="exact"/>
      </w:pPr>
    </w:p>
    <w:p w14:paraId="28B0FE61" w14:textId="77777777" w:rsidR="005125E5" w:rsidRDefault="005125E5">
      <w:pPr>
        <w:spacing w:line="200" w:lineRule="exact"/>
      </w:pPr>
    </w:p>
    <w:p w14:paraId="291B9CCA" w14:textId="77777777" w:rsidR="005125E5" w:rsidRDefault="005125E5">
      <w:pPr>
        <w:spacing w:line="200" w:lineRule="exact"/>
      </w:pPr>
    </w:p>
    <w:p w14:paraId="235ACB26" w14:textId="77777777" w:rsidR="005125E5" w:rsidRDefault="005125E5">
      <w:pPr>
        <w:spacing w:line="200" w:lineRule="exact"/>
      </w:pPr>
    </w:p>
    <w:p w14:paraId="6D303B81" w14:textId="77777777" w:rsidR="005125E5" w:rsidRDefault="005125E5">
      <w:pPr>
        <w:spacing w:line="200" w:lineRule="exact"/>
      </w:pPr>
    </w:p>
    <w:p w14:paraId="6E67C7BC" w14:textId="77777777" w:rsidR="005125E5" w:rsidRDefault="005125E5">
      <w:pPr>
        <w:spacing w:line="200" w:lineRule="exact"/>
      </w:pPr>
    </w:p>
    <w:p w14:paraId="1E666B83" w14:textId="77777777" w:rsidR="005125E5" w:rsidRDefault="005125E5">
      <w:pPr>
        <w:spacing w:line="200" w:lineRule="exact"/>
      </w:pPr>
    </w:p>
    <w:p w14:paraId="5A374FF0" w14:textId="77777777" w:rsidR="005125E5" w:rsidRDefault="005125E5">
      <w:pPr>
        <w:spacing w:line="200" w:lineRule="exact"/>
      </w:pPr>
    </w:p>
    <w:p w14:paraId="170291BE" w14:textId="77777777" w:rsidR="005125E5" w:rsidRDefault="005125E5">
      <w:pPr>
        <w:spacing w:line="200" w:lineRule="exact"/>
      </w:pPr>
    </w:p>
    <w:p w14:paraId="589DDA8C" w14:textId="77777777" w:rsidR="005125E5" w:rsidRDefault="005125E5">
      <w:pPr>
        <w:spacing w:line="200" w:lineRule="exact"/>
      </w:pPr>
    </w:p>
    <w:p w14:paraId="3AD6135D" w14:textId="77777777" w:rsidR="005125E5" w:rsidRDefault="005125E5">
      <w:pPr>
        <w:spacing w:line="200" w:lineRule="exact"/>
      </w:pPr>
    </w:p>
    <w:p w14:paraId="41B19CD8" w14:textId="77777777" w:rsidR="005125E5" w:rsidRDefault="005125E5">
      <w:pPr>
        <w:spacing w:line="200" w:lineRule="exact"/>
      </w:pPr>
    </w:p>
    <w:p w14:paraId="55DADDF0" w14:textId="77777777" w:rsidR="005125E5" w:rsidRDefault="005125E5">
      <w:pPr>
        <w:spacing w:before="3" w:line="220" w:lineRule="exact"/>
        <w:rPr>
          <w:sz w:val="22"/>
          <w:szCs w:val="22"/>
        </w:rPr>
      </w:pPr>
    </w:p>
    <w:p w14:paraId="4881275D" w14:textId="77777777" w:rsidR="005125E5" w:rsidRDefault="00E65F7C">
      <w:pPr>
        <w:spacing w:line="259" w:lineRule="auto"/>
        <w:ind w:left="100" w:right="201" w:firstLine="720"/>
        <w:rPr>
          <w:rFonts w:ascii="Calibri" w:eastAsia="Calibri" w:hAnsi="Calibri" w:cs="Calibri"/>
          <w:sz w:val="22"/>
          <w:szCs w:val="22"/>
        </w:rPr>
      </w:pPr>
      <w:r>
        <w:rPr>
          <w:rFonts w:ascii="Calibri" w:eastAsia="Calibri" w:hAnsi="Calibri" w:cs="Calibri"/>
          <w:sz w:val="22"/>
          <w:szCs w:val="22"/>
        </w:rPr>
        <w:t>From the graph, we can conclude that at degree =3, the model performs the best. As degree</w:t>
      </w:r>
      <w:r>
        <w:rPr>
          <w:rFonts w:ascii="Calibri" w:eastAsia="Calibri" w:hAnsi="Calibri" w:cs="Calibri"/>
          <w:sz w:val="22"/>
          <w:szCs w:val="22"/>
        </w:rPr>
        <w:t xml:space="preserve"> goes above 3, model overfits the data and can not able to generalize well on the unseen data. It results in very less test accuracy. The accuracy on the Test set when degree = 3 is </w:t>
      </w:r>
      <w:r>
        <w:rPr>
          <w:rFonts w:ascii="Calibri" w:eastAsia="Calibri" w:hAnsi="Calibri" w:cs="Calibri"/>
          <w:b/>
          <w:sz w:val="22"/>
          <w:szCs w:val="22"/>
        </w:rPr>
        <w:t>0.8514</w:t>
      </w:r>
      <w:r>
        <w:rPr>
          <w:rFonts w:ascii="Calibri" w:eastAsia="Calibri" w:hAnsi="Calibri" w:cs="Calibri"/>
          <w:sz w:val="22"/>
          <w:szCs w:val="22"/>
        </w:rPr>
        <w:t>.</w:t>
      </w:r>
    </w:p>
    <w:p w14:paraId="1DCFF932" w14:textId="77777777" w:rsidR="005125E5" w:rsidRDefault="005125E5">
      <w:pPr>
        <w:spacing w:before="3" w:line="160" w:lineRule="exact"/>
        <w:rPr>
          <w:sz w:val="16"/>
          <w:szCs w:val="16"/>
        </w:rPr>
      </w:pPr>
    </w:p>
    <w:p w14:paraId="4E97C7E8" w14:textId="77777777" w:rsidR="005125E5" w:rsidRDefault="00E65F7C">
      <w:pPr>
        <w:ind w:left="100"/>
        <w:rPr>
          <w:rFonts w:ascii="Calibri" w:eastAsia="Calibri" w:hAnsi="Calibri" w:cs="Calibri"/>
          <w:sz w:val="22"/>
          <w:szCs w:val="22"/>
        </w:rPr>
      </w:pPr>
      <w:r>
        <w:rPr>
          <w:rFonts w:ascii="Calibri" w:eastAsia="Calibri" w:hAnsi="Calibri" w:cs="Calibri"/>
          <w:b/>
          <w:i/>
          <w:sz w:val="22"/>
          <w:szCs w:val="22"/>
        </w:rPr>
        <w:t>Sigmoid Kernel Function:</w:t>
      </w:r>
    </w:p>
    <w:p w14:paraId="2FDCF9D5" w14:textId="77777777" w:rsidR="005125E5" w:rsidRDefault="005125E5">
      <w:pPr>
        <w:spacing w:line="180" w:lineRule="exact"/>
        <w:rPr>
          <w:sz w:val="18"/>
          <w:szCs w:val="18"/>
        </w:rPr>
      </w:pPr>
    </w:p>
    <w:p w14:paraId="4B691F18" w14:textId="77777777" w:rsidR="005125E5" w:rsidRDefault="00E65F7C">
      <w:pPr>
        <w:spacing w:line="259" w:lineRule="auto"/>
        <w:ind w:left="100" w:right="106" w:firstLine="720"/>
        <w:jc w:val="both"/>
        <w:rPr>
          <w:rFonts w:ascii="Calibri" w:eastAsia="Calibri" w:hAnsi="Calibri" w:cs="Calibri"/>
          <w:sz w:val="22"/>
          <w:szCs w:val="22"/>
        </w:rPr>
      </w:pPr>
      <w:r>
        <w:pict w14:anchorId="507F1CF8">
          <v:group id="_x0000_s1063" style="position:absolute;left:0;text-align:left;margin-left:1in;margin-top:51.7pt;width:440.1pt;height:127.45pt;z-index:-251663360;mso-position-horizontal-relative:page" coordorigin="1440,1034" coordsize="8802,2549">
            <v:shape id="_x0000_s1065" type="#_x0000_t75" style="position:absolute;left:1440;top:1034;width:4613;height:2544">
              <v:imagedata r:id="rId11" o:title=""/>
            </v:shape>
            <v:shape id="_x0000_s1064" type="#_x0000_t75" style="position:absolute;left:6060;top:1236;width:4182;height:2348">
              <v:imagedata r:id="rId12" o:title=""/>
            </v:shape>
            <w10:wrap anchorx="page"/>
          </v:group>
        </w:pict>
      </w:r>
      <w:r>
        <w:rPr>
          <w:rFonts w:ascii="Calibri" w:eastAsia="Calibri" w:hAnsi="Calibri" w:cs="Calibri"/>
          <w:sz w:val="22"/>
          <w:szCs w:val="22"/>
        </w:rPr>
        <w:t>Like linear kernel, we will vary the</w:t>
      </w:r>
      <w:r>
        <w:rPr>
          <w:rFonts w:ascii="Calibri" w:eastAsia="Calibri" w:hAnsi="Calibri" w:cs="Calibri"/>
          <w:sz w:val="22"/>
          <w:szCs w:val="22"/>
        </w:rPr>
        <w:t xml:space="preserve"> C value for the sigmoid kernel to find the optimum C value at which model does not underfit or overfit the data. Below are the graphs(left) for Train and CV scores for all values of C from 0.01,0.1, 1 and 10 respectively and confusion matrix(right) when C</w:t>
      </w:r>
      <w:r>
        <w:rPr>
          <w:rFonts w:ascii="Calibri" w:eastAsia="Calibri" w:hAnsi="Calibri" w:cs="Calibri"/>
          <w:sz w:val="22"/>
          <w:szCs w:val="22"/>
        </w:rPr>
        <w:t>=0.01 on Test set.</w:t>
      </w:r>
    </w:p>
    <w:p w14:paraId="1ADAB6D6" w14:textId="77777777" w:rsidR="005125E5" w:rsidRDefault="005125E5">
      <w:pPr>
        <w:spacing w:line="200" w:lineRule="exact"/>
      </w:pPr>
    </w:p>
    <w:p w14:paraId="53A4DE6C" w14:textId="77777777" w:rsidR="005125E5" w:rsidRDefault="005125E5">
      <w:pPr>
        <w:spacing w:line="200" w:lineRule="exact"/>
      </w:pPr>
    </w:p>
    <w:p w14:paraId="76F5B54A" w14:textId="77777777" w:rsidR="005125E5" w:rsidRDefault="005125E5">
      <w:pPr>
        <w:spacing w:line="200" w:lineRule="exact"/>
      </w:pPr>
    </w:p>
    <w:p w14:paraId="4B38D2D7" w14:textId="77777777" w:rsidR="005125E5" w:rsidRDefault="005125E5">
      <w:pPr>
        <w:spacing w:line="200" w:lineRule="exact"/>
      </w:pPr>
    </w:p>
    <w:p w14:paraId="5DFD5ECA" w14:textId="77777777" w:rsidR="005125E5" w:rsidRDefault="005125E5">
      <w:pPr>
        <w:spacing w:line="200" w:lineRule="exact"/>
      </w:pPr>
    </w:p>
    <w:p w14:paraId="5C2A5FAC" w14:textId="77777777" w:rsidR="005125E5" w:rsidRDefault="005125E5">
      <w:pPr>
        <w:spacing w:line="200" w:lineRule="exact"/>
      </w:pPr>
    </w:p>
    <w:p w14:paraId="60A51FBA" w14:textId="77777777" w:rsidR="005125E5" w:rsidRDefault="005125E5">
      <w:pPr>
        <w:spacing w:line="200" w:lineRule="exact"/>
      </w:pPr>
    </w:p>
    <w:p w14:paraId="39BEFF08" w14:textId="77777777" w:rsidR="005125E5" w:rsidRDefault="005125E5">
      <w:pPr>
        <w:spacing w:line="200" w:lineRule="exact"/>
      </w:pPr>
    </w:p>
    <w:p w14:paraId="6F4AB54A" w14:textId="77777777" w:rsidR="005125E5" w:rsidRDefault="005125E5">
      <w:pPr>
        <w:spacing w:line="200" w:lineRule="exact"/>
      </w:pPr>
    </w:p>
    <w:p w14:paraId="2019BA7E" w14:textId="77777777" w:rsidR="005125E5" w:rsidRDefault="005125E5">
      <w:pPr>
        <w:spacing w:line="200" w:lineRule="exact"/>
      </w:pPr>
    </w:p>
    <w:p w14:paraId="161428C0" w14:textId="77777777" w:rsidR="005125E5" w:rsidRDefault="005125E5">
      <w:pPr>
        <w:spacing w:line="200" w:lineRule="exact"/>
      </w:pPr>
    </w:p>
    <w:p w14:paraId="1E6C1156" w14:textId="77777777" w:rsidR="005125E5" w:rsidRDefault="005125E5">
      <w:pPr>
        <w:spacing w:line="200" w:lineRule="exact"/>
      </w:pPr>
    </w:p>
    <w:p w14:paraId="32E1E3F0" w14:textId="77777777" w:rsidR="005125E5" w:rsidRDefault="005125E5">
      <w:pPr>
        <w:spacing w:line="200" w:lineRule="exact"/>
      </w:pPr>
    </w:p>
    <w:p w14:paraId="1EF243E8" w14:textId="77777777" w:rsidR="005125E5" w:rsidRDefault="005125E5">
      <w:pPr>
        <w:spacing w:before="14" w:line="280" w:lineRule="exact"/>
        <w:rPr>
          <w:sz w:val="28"/>
          <w:szCs w:val="28"/>
        </w:rPr>
      </w:pPr>
    </w:p>
    <w:p w14:paraId="4F23ED54" w14:textId="77777777" w:rsidR="005125E5" w:rsidRDefault="00E65F7C">
      <w:pPr>
        <w:spacing w:line="259" w:lineRule="auto"/>
        <w:ind w:left="100" w:right="73" w:firstLine="720"/>
        <w:rPr>
          <w:rFonts w:ascii="Calibri" w:eastAsia="Calibri" w:hAnsi="Calibri" w:cs="Calibri"/>
          <w:sz w:val="22"/>
          <w:szCs w:val="22"/>
        </w:rPr>
        <w:sectPr w:rsidR="005125E5">
          <w:pgSz w:w="12240" w:h="15840"/>
          <w:pgMar w:top="1380" w:right="1360" w:bottom="280" w:left="1340" w:header="720" w:footer="720" w:gutter="0"/>
          <w:cols w:space="720"/>
        </w:sectPr>
      </w:pPr>
      <w:r>
        <w:rPr>
          <w:rFonts w:ascii="Calibri" w:eastAsia="Calibri" w:hAnsi="Calibri" w:cs="Calibri"/>
          <w:sz w:val="22"/>
          <w:szCs w:val="22"/>
        </w:rPr>
        <w:t>From the graph, we can confirm that the model performs the best when C =0.01. As the value of</w:t>
      </w:r>
      <w:r>
        <w:rPr>
          <w:rFonts w:ascii="Calibri" w:eastAsia="Calibri" w:hAnsi="Calibri" w:cs="Calibri"/>
          <w:sz w:val="22"/>
          <w:szCs w:val="22"/>
        </w:rPr>
        <w:t xml:space="preserve"> the value of C increases, Margin gets reduced and model overfits the training data. Hence, we see a drastic reduction in the Cross-validation accuracy. The accuracy on the Test set when C =0.01 is </w:t>
      </w:r>
      <w:r>
        <w:rPr>
          <w:rFonts w:ascii="Calibri" w:eastAsia="Calibri" w:hAnsi="Calibri" w:cs="Calibri"/>
          <w:b/>
          <w:sz w:val="22"/>
          <w:szCs w:val="22"/>
        </w:rPr>
        <w:t>0.82348</w:t>
      </w:r>
      <w:r>
        <w:rPr>
          <w:rFonts w:ascii="Calibri" w:eastAsia="Calibri" w:hAnsi="Calibri" w:cs="Calibri"/>
          <w:sz w:val="22"/>
          <w:szCs w:val="22"/>
        </w:rPr>
        <w:t>.</w:t>
      </w:r>
    </w:p>
    <w:p w14:paraId="30548562" w14:textId="77777777" w:rsidR="005125E5" w:rsidRDefault="00E65F7C">
      <w:pPr>
        <w:spacing w:before="55"/>
        <w:ind w:left="100"/>
        <w:rPr>
          <w:rFonts w:ascii="Calibri" w:eastAsia="Calibri" w:hAnsi="Calibri" w:cs="Calibri"/>
          <w:sz w:val="22"/>
          <w:szCs w:val="22"/>
        </w:rPr>
      </w:pPr>
      <w:r>
        <w:rPr>
          <w:rFonts w:ascii="Calibri" w:eastAsia="Calibri" w:hAnsi="Calibri" w:cs="Calibri"/>
          <w:b/>
          <w:i/>
          <w:sz w:val="22"/>
          <w:szCs w:val="22"/>
        </w:rPr>
        <w:lastRenderedPageBreak/>
        <w:t>Comparison between all the kernels in SVM:</w:t>
      </w:r>
    </w:p>
    <w:p w14:paraId="358DE096" w14:textId="77777777" w:rsidR="005125E5" w:rsidRDefault="005125E5">
      <w:pPr>
        <w:spacing w:before="1" w:line="180" w:lineRule="exact"/>
        <w:rPr>
          <w:sz w:val="18"/>
          <w:szCs w:val="18"/>
        </w:rPr>
      </w:pPr>
    </w:p>
    <w:p w14:paraId="1EEDA81F" w14:textId="77777777" w:rsidR="005125E5" w:rsidRDefault="00E65F7C">
      <w:pPr>
        <w:ind w:left="820"/>
        <w:rPr>
          <w:rFonts w:ascii="Calibri" w:eastAsia="Calibri" w:hAnsi="Calibri" w:cs="Calibri"/>
          <w:sz w:val="22"/>
          <w:szCs w:val="22"/>
        </w:rPr>
      </w:pPr>
      <w:r>
        <w:rPr>
          <w:rFonts w:ascii="Calibri" w:eastAsia="Calibri" w:hAnsi="Calibri" w:cs="Calibri"/>
          <w:sz w:val="22"/>
          <w:szCs w:val="22"/>
        </w:rPr>
        <w:t xml:space="preserve">From </w:t>
      </w:r>
      <w:r>
        <w:rPr>
          <w:rFonts w:ascii="Calibri" w:eastAsia="Calibri" w:hAnsi="Calibri" w:cs="Calibri"/>
          <w:sz w:val="22"/>
          <w:szCs w:val="22"/>
        </w:rPr>
        <w:t>the above three graphs, the best cross validation accuracy for Linear, polynomial and</w:t>
      </w:r>
    </w:p>
    <w:p w14:paraId="1E5767A2" w14:textId="77777777" w:rsidR="005125E5" w:rsidRDefault="00E65F7C">
      <w:pPr>
        <w:spacing w:before="22"/>
        <w:ind w:left="100"/>
        <w:rPr>
          <w:rFonts w:ascii="Calibri" w:eastAsia="Calibri" w:hAnsi="Calibri" w:cs="Calibri"/>
          <w:sz w:val="22"/>
          <w:szCs w:val="22"/>
        </w:rPr>
      </w:pPr>
      <w:r>
        <w:rPr>
          <w:rFonts w:ascii="Calibri" w:eastAsia="Calibri" w:hAnsi="Calibri" w:cs="Calibri"/>
          <w:sz w:val="22"/>
          <w:szCs w:val="22"/>
        </w:rPr>
        <w:t xml:space="preserve">Sigmoid are </w:t>
      </w:r>
      <w:r>
        <w:rPr>
          <w:rFonts w:ascii="Calibri" w:eastAsia="Calibri" w:hAnsi="Calibri" w:cs="Calibri"/>
          <w:b/>
          <w:sz w:val="22"/>
          <w:szCs w:val="22"/>
        </w:rPr>
        <w:t xml:space="preserve">0.903, 0.875 and 0.8225 </w:t>
      </w:r>
      <w:r>
        <w:rPr>
          <w:rFonts w:ascii="Calibri" w:eastAsia="Calibri" w:hAnsi="Calibri" w:cs="Calibri"/>
          <w:sz w:val="22"/>
          <w:szCs w:val="22"/>
        </w:rPr>
        <w:t>respectively. from the above three confusion matrix on test set,</w:t>
      </w:r>
    </w:p>
    <w:p w14:paraId="1A2F7870" w14:textId="77777777" w:rsidR="005125E5" w:rsidRDefault="00E65F7C">
      <w:pPr>
        <w:spacing w:before="22" w:line="258" w:lineRule="auto"/>
        <w:ind w:left="100" w:right="70"/>
        <w:rPr>
          <w:rFonts w:ascii="Calibri" w:eastAsia="Calibri" w:hAnsi="Calibri" w:cs="Calibri"/>
          <w:sz w:val="22"/>
          <w:szCs w:val="22"/>
        </w:rPr>
      </w:pPr>
      <w:r>
        <w:pict w14:anchorId="378747E9">
          <v:group id="_x0000_s1059" style="position:absolute;left:0;text-align:left;margin-left:1in;margin-top:67.3pt;width:458.8pt;height:108.45pt;z-index:-251662336;mso-position-horizontal-relative:page" coordorigin="1440,1346" coordsize="9176,2169">
            <v:shape id="_x0000_s1062" type="#_x0000_t75" style="position:absolute;left:1440;top:1345;width:3283;height:2170">
              <v:imagedata r:id="rId13" o:title=""/>
            </v:shape>
            <v:shape id="_x0000_s1061" type="#_x0000_t75" style="position:absolute;left:4723;top:1446;width:3087;height:2061">
              <v:imagedata r:id="rId14" o:title=""/>
            </v:shape>
            <v:shape id="_x0000_s1060" type="#_x0000_t75" style="position:absolute;left:7813;top:1505;width:2803;height:2006">
              <v:imagedata r:id="rId15" o:title=""/>
            </v:shape>
            <w10:wrap anchorx="page"/>
          </v:group>
        </w:pict>
      </w:r>
      <w:r>
        <w:rPr>
          <w:rFonts w:ascii="Calibri" w:eastAsia="Calibri" w:hAnsi="Calibri" w:cs="Calibri"/>
          <w:sz w:val="22"/>
          <w:szCs w:val="22"/>
        </w:rPr>
        <w:t xml:space="preserve">the test accuracy for Linear, polynomial and Sigmoid are </w:t>
      </w:r>
      <w:r>
        <w:rPr>
          <w:rFonts w:ascii="Calibri" w:eastAsia="Calibri" w:hAnsi="Calibri" w:cs="Calibri"/>
          <w:b/>
          <w:sz w:val="22"/>
          <w:szCs w:val="22"/>
        </w:rPr>
        <w:t>0.89, 0.</w:t>
      </w:r>
      <w:r>
        <w:rPr>
          <w:rFonts w:ascii="Calibri" w:eastAsia="Calibri" w:hAnsi="Calibri" w:cs="Calibri"/>
          <w:b/>
          <w:sz w:val="22"/>
          <w:szCs w:val="22"/>
        </w:rPr>
        <w:t xml:space="preserve">85 and 0.82 </w:t>
      </w:r>
      <w:r>
        <w:rPr>
          <w:rFonts w:ascii="Calibri" w:eastAsia="Calibri" w:hAnsi="Calibri" w:cs="Calibri"/>
          <w:sz w:val="22"/>
          <w:szCs w:val="22"/>
        </w:rPr>
        <w:t>respectively. Hence, we can clearly state that for the Facebook dataset, SVM_linear kernel function performs the best. When we plot the ROC (Receiver Operating Characte) curve and calculate the AUC (Area Under Curve) for all the three kernel fu</w:t>
      </w:r>
      <w:r>
        <w:rPr>
          <w:rFonts w:ascii="Calibri" w:eastAsia="Calibri" w:hAnsi="Calibri" w:cs="Calibri"/>
          <w:sz w:val="22"/>
          <w:szCs w:val="22"/>
        </w:rPr>
        <w:t>nctions, we get the below graphs.</w:t>
      </w:r>
    </w:p>
    <w:p w14:paraId="2A2C1836" w14:textId="77777777" w:rsidR="005125E5" w:rsidRDefault="005125E5">
      <w:pPr>
        <w:spacing w:before="6" w:line="100" w:lineRule="exact"/>
        <w:rPr>
          <w:sz w:val="11"/>
          <w:szCs w:val="11"/>
        </w:rPr>
      </w:pPr>
    </w:p>
    <w:p w14:paraId="78A999F1" w14:textId="77777777" w:rsidR="005125E5" w:rsidRDefault="005125E5">
      <w:pPr>
        <w:spacing w:line="200" w:lineRule="exact"/>
      </w:pPr>
    </w:p>
    <w:p w14:paraId="1D83B9F3" w14:textId="77777777" w:rsidR="005125E5" w:rsidRDefault="005125E5">
      <w:pPr>
        <w:spacing w:line="200" w:lineRule="exact"/>
      </w:pPr>
    </w:p>
    <w:p w14:paraId="61815B71" w14:textId="77777777" w:rsidR="005125E5" w:rsidRDefault="005125E5">
      <w:pPr>
        <w:spacing w:line="200" w:lineRule="exact"/>
      </w:pPr>
    </w:p>
    <w:p w14:paraId="3A9DF8C9" w14:textId="77777777" w:rsidR="005125E5" w:rsidRDefault="005125E5">
      <w:pPr>
        <w:spacing w:line="200" w:lineRule="exact"/>
      </w:pPr>
    </w:p>
    <w:p w14:paraId="595DFEBA" w14:textId="77777777" w:rsidR="005125E5" w:rsidRDefault="005125E5">
      <w:pPr>
        <w:spacing w:line="200" w:lineRule="exact"/>
      </w:pPr>
    </w:p>
    <w:p w14:paraId="0601F8E5" w14:textId="77777777" w:rsidR="005125E5" w:rsidRDefault="005125E5">
      <w:pPr>
        <w:spacing w:line="200" w:lineRule="exact"/>
      </w:pPr>
    </w:p>
    <w:p w14:paraId="14B61C12" w14:textId="77777777" w:rsidR="005125E5" w:rsidRDefault="005125E5">
      <w:pPr>
        <w:spacing w:line="200" w:lineRule="exact"/>
      </w:pPr>
    </w:p>
    <w:p w14:paraId="295F9ED4" w14:textId="77777777" w:rsidR="005125E5" w:rsidRDefault="005125E5">
      <w:pPr>
        <w:spacing w:line="200" w:lineRule="exact"/>
      </w:pPr>
    </w:p>
    <w:p w14:paraId="545CFF02" w14:textId="77777777" w:rsidR="005125E5" w:rsidRDefault="005125E5">
      <w:pPr>
        <w:spacing w:line="200" w:lineRule="exact"/>
      </w:pPr>
    </w:p>
    <w:p w14:paraId="0EAFE152" w14:textId="77777777" w:rsidR="005125E5" w:rsidRDefault="005125E5">
      <w:pPr>
        <w:spacing w:line="200" w:lineRule="exact"/>
      </w:pPr>
    </w:p>
    <w:p w14:paraId="0C63C85B" w14:textId="77777777" w:rsidR="005125E5" w:rsidRDefault="005125E5">
      <w:pPr>
        <w:spacing w:line="200" w:lineRule="exact"/>
      </w:pPr>
    </w:p>
    <w:p w14:paraId="6B09FC0F" w14:textId="77777777" w:rsidR="005125E5" w:rsidRDefault="005125E5">
      <w:pPr>
        <w:spacing w:line="200" w:lineRule="exact"/>
      </w:pPr>
    </w:p>
    <w:p w14:paraId="7917C3B5" w14:textId="77777777" w:rsidR="005125E5" w:rsidRDefault="00E65F7C">
      <w:pPr>
        <w:spacing w:line="258" w:lineRule="auto"/>
        <w:ind w:left="100" w:right="131" w:firstLine="720"/>
        <w:rPr>
          <w:rFonts w:ascii="Calibri" w:eastAsia="Calibri" w:hAnsi="Calibri" w:cs="Calibri"/>
          <w:sz w:val="22"/>
          <w:szCs w:val="22"/>
        </w:rPr>
      </w:pPr>
      <w:r>
        <w:rPr>
          <w:rFonts w:ascii="Calibri" w:eastAsia="Calibri" w:hAnsi="Calibri" w:cs="Calibri"/>
          <w:sz w:val="22"/>
          <w:szCs w:val="22"/>
        </w:rPr>
        <w:t>From the above ROC graphs, we can clearly see that AUC for Linear is very big at 0.76 compare</w:t>
      </w:r>
      <w:r>
        <w:rPr>
          <w:rFonts w:ascii="Calibri" w:eastAsia="Calibri" w:hAnsi="Calibri" w:cs="Calibri"/>
          <w:sz w:val="22"/>
          <w:szCs w:val="22"/>
        </w:rPr>
        <w:t xml:space="preserve"> to other kernel functions which have AUC=0.65 and AUC= 0.57 respectively. With AUC at 0.57, sigmoid kernel function performs poorly on the provided dataset.  Hence, we can state that Linear SVM function is better at distinguishing between popular and less</w:t>
      </w:r>
      <w:r>
        <w:rPr>
          <w:rFonts w:ascii="Calibri" w:eastAsia="Calibri" w:hAnsi="Calibri" w:cs="Calibri"/>
          <w:sz w:val="22"/>
          <w:szCs w:val="22"/>
        </w:rPr>
        <w:t xml:space="preserve"> popular posts. With Linear model, we have 76% chance of correctly classifying popular and less popular posts.</w:t>
      </w:r>
    </w:p>
    <w:p w14:paraId="1FBBE520" w14:textId="77777777" w:rsidR="005125E5" w:rsidRDefault="005125E5">
      <w:pPr>
        <w:spacing w:before="5" w:line="160" w:lineRule="exact"/>
        <w:rPr>
          <w:sz w:val="16"/>
          <w:szCs w:val="16"/>
        </w:rPr>
      </w:pPr>
    </w:p>
    <w:p w14:paraId="0651C589" w14:textId="77777777" w:rsidR="005125E5" w:rsidRDefault="00E65F7C">
      <w:pPr>
        <w:spacing w:line="258" w:lineRule="auto"/>
        <w:ind w:left="100" w:right="119" w:firstLine="720"/>
        <w:rPr>
          <w:rFonts w:ascii="Calibri" w:eastAsia="Calibri" w:hAnsi="Calibri" w:cs="Calibri"/>
          <w:sz w:val="22"/>
          <w:szCs w:val="22"/>
        </w:rPr>
      </w:pPr>
      <w:r>
        <w:rPr>
          <w:rFonts w:ascii="Calibri" w:eastAsia="Calibri" w:hAnsi="Calibri" w:cs="Calibri"/>
          <w:sz w:val="22"/>
          <w:szCs w:val="22"/>
        </w:rPr>
        <w:t>In SVM kernel functions, we can conclude that, The Facebook dataset can be better classified by a linear hyperplane than a curved (polynomial) h</w:t>
      </w:r>
      <w:r>
        <w:rPr>
          <w:rFonts w:ascii="Calibri" w:eastAsia="Calibri" w:hAnsi="Calibri" w:cs="Calibri"/>
          <w:sz w:val="22"/>
          <w:szCs w:val="22"/>
        </w:rPr>
        <w:t>yperplane or a hyperplane based on sigmoid. This is mainly because of the spread of data on the feature variables.</w:t>
      </w:r>
    </w:p>
    <w:p w14:paraId="0A13C222" w14:textId="77777777" w:rsidR="005125E5" w:rsidRDefault="005125E5">
      <w:pPr>
        <w:spacing w:before="5" w:line="160" w:lineRule="exact"/>
        <w:rPr>
          <w:sz w:val="16"/>
          <w:szCs w:val="16"/>
        </w:rPr>
      </w:pPr>
    </w:p>
    <w:p w14:paraId="330B5005" w14:textId="77777777" w:rsidR="005125E5" w:rsidRDefault="00E65F7C">
      <w:pPr>
        <w:ind w:left="100"/>
        <w:rPr>
          <w:rFonts w:ascii="Calibri" w:eastAsia="Calibri" w:hAnsi="Calibri" w:cs="Calibri"/>
          <w:sz w:val="22"/>
          <w:szCs w:val="22"/>
        </w:rPr>
      </w:pPr>
      <w:r>
        <w:rPr>
          <w:rFonts w:ascii="Calibri" w:eastAsia="Calibri" w:hAnsi="Calibri" w:cs="Calibri"/>
          <w:b/>
          <w:sz w:val="22"/>
          <w:szCs w:val="22"/>
        </w:rPr>
        <w:t>Learning Algorithm 2: Decision Tree:</w:t>
      </w:r>
    </w:p>
    <w:p w14:paraId="54099619" w14:textId="77777777" w:rsidR="005125E5" w:rsidRDefault="005125E5">
      <w:pPr>
        <w:spacing w:line="180" w:lineRule="exact"/>
        <w:rPr>
          <w:sz w:val="18"/>
          <w:szCs w:val="18"/>
        </w:rPr>
      </w:pPr>
    </w:p>
    <w:p w14:paraId="0ED02576" w14:textId="77777777" w:rsidR="005125E5" w:rsidRDefault="00E65F7C">
      <w:pPr>
        <w:spacing w:line="258" w:lineRule="auto"/>
        <w:ind w:left="100" w:right="75" w:firstLine="720"/>
        <w:rPr>
          <w:rFonts w:ascii="Calibri" w:eastAsia="Calibri" w:hAnsi="Calibri" w:cs="Calibri"/>
          <w:sz w:val="22"/>
          <w:szCs w:val="22"/>
        </w:rPr>
        <w:sectPr w:rsidR="005125E5">
          <w:pgSz w:w="12240" w:h="15840"/>
          <w:pgMar w:top="1380" w:right="1340" w:bottom="280" w:left="1340" w:header="720" w:footer="720" w:gutter="0"/>
          <w:cols w:space="720"/>
        </w:sectPr>
      </w:pPr>
      <w:r>
        <w:pict w14:anchorId="5BDE8C1C">
          <v:group id="_x0000_s1056" style="position:absolute;left:0;text-align:left;margin-left:1in;margin-top:138.65pt;width:453.95pt;height:117.2pt;z-index:-251661312;mso-position-horizontal-relative:page" coordorigin="1440,2773" coordsize="9079,2344">
            <v:shape id="_x0000_s1058" type="#_x0000_t75" style="position:absolute;left:1440;top:2772;width:4994;height:2345">
              <v:imagedata r:id="rId16" o:title=""/>
            </v:shape>
            <v:shape id="_x0000_s1057" type="#_x0000_t75" style="position:absolute;left:6435;top:3098;width:4084;height:2019">
              <v:imagedata r:id="rId17" o:title=""/>
            </v:shape>
            <w10:wrap anchorx="page"/>
          </v:group>
        </w:pict>
      </w:r>
      <w:r>
        <w:rPr>
          <w:rFonts w:ascii="Calibri" w:eastAsia="Calibri" w:hAnsi="Calibri" w:cs="Calibri"/>
          <w:sz w:val="22"/>
          <w:szCs w:val="22"/>
        </w:rPr>
        <w:t>Sklearn package in python is used to implement Decision Tree with various depths (Pruning)</w:t>
      </w:r>
      <w:r>
        <w:rPr>
          <w:rFonts w:ascii="Calibri" w:eastAsia="Calibri" w:hAnsi="Calibri" w:cs="Calibri"/>
          <w:sz w:val="22"/>
          <w:szCs w:val="22"/>
        </w:rPr>
        <w:t xml:space="preserve"> for the dataset. We are using Entropy to calculate the best attribute required for the root nodes and successive nodes. Both Gini Index and Entropy performs like each other with Entropy being computationally expensive. We are using Entropy mainly because </w:t>
      </w:r>
      <w:r>
        <w:rPr>
          <w:rFonts w:ascii="Calibri" w:eastAsia="Calibri" w:hAnsi="Calibri" w:cs="Calibri"/>
          <w:sz w:val="22"/>
          <w:szCs w:val="22"/>
        </w:rPr>
        <w:t xml:space="preserve">the values of lower probability will get scaled up. This will help us to deal with datasets which has high imbalances. When we run the decision tree without any depth criteria, the cv and train score are 0.88 and 0.99. From train score, we can clearly say </w:t>
      </w:r>
      <w:r>
        <w:rPr>
          <w:rFonts w:ascii="Calibri" w:eastAsia="Calibri" w:hAnsi="Calibri" w:cs="Calibri"/>
          <w:sz w:val="22"/>
          <w:szCs w:val="22"/>
        </w:rPr>
        <w:t>that the model has fully overfit the data. The value of Train score is close to 1 because it has numerous continuous attributes. Hence, we do pruning with various depths to find the optimum depth at which the model generalizes the data well.</w:t>
      </w:r>
    </w:p>
    <w:p w14:paraId="6239D451" w14:textId="77777777" w:rsidR="005125E5" w:rsidRDefault="00E65F7C">
      <w:pPr>
        <w:spacing w:before="55" w:line="258" w:lineRule="auto"/>
        <w:ind w:left="100" w:right="300"/>
        <w:rPr>
          <w:rFonts w:ascii="Calibri" w:eastAsia="Calibri" w:hAnsi="Calibri" w:cs="Calibri"/>
          <w:sz w:val="22"/>
          <w:szCs w:val="22"/>
        </w:rPr>
      </w:pPr>
      <w:r>
        <w:rPr>
          <w:rFonts w:ascii="Calibri" w:eastAsia="Calibri" w:hAnsi="Calibri" w:cs="Calibri"/>
          <w:sz w:val="22"/>
          <w:szCs w:val="22"/>
        </w:rPr>
        <w:lastRenderedPageBreak/>
        <w:t>The above graph(left) gives the Cross-validation (Cv) and train scores as a function of depth of the tree and confusion matrix(right) for test set when depth =5. From the graph, we can conclude that when depth=5, we get the maximum Cv score. When we increa</w:t>
      </w:r>
      <w:r>
        <w:rPr>
          <w:rFonts w:ascii="Calibri" w:eastAsia="Calibri" w:hAnsi="Calibri" w:cs="Calibri"/>
          <w:sz w:val="22"/>
          <w:szCs w:val="22"/>
        </w:rPr>
        <w:t xml:space="preserve">se the depth more than 5, the model overfits the data. That can be clearly seen as Cv score goes down and train score goes up. The accuracy on the test set for decision tree at depth 5 = </w:t>
      </w:r>
      <w:r>
        <w:rPr>
          <w:rFonts w:ascii="Calibri" w:eastAsia="Calibri" w:hAnsi="Calibri" w:cs="Calibri"/>
          <w:b/>
          <w:sz w:val="22"/>
          <w:szCs w:val="22"/>
        </w:rPr>
        <w:t>0.895</w:t>
      </w:r>
      <w:r>
        <w:rPr>
          <w:rFonts w:ascii="Calibri" w:eastAsia="Calibri" w:hAnsi="Calibri" w:cs="Calibri"/>
          <w:sz w:val="22"/>
          <w:szCs w:val="22"/>
        </w:rPr>
        <w:t>.</w:t>
      </w:r>
    </w:p>
    <w:p w14:paraId="5F9306F5" w14:textId="77777777" w:rsidR="005125E5" w:rsidRDefault="005125E5">
      <w:pPr>
        <w:spacing w:before="3" w:line="160" w:lineRule="exact"/>
        <w:rPr>
          <w:sz w:val="16"/>
          <w:szCs w:val="16"/>
        </w:rPr>
      </w:pPr>
    </w:p>
    <w:p w14:paraId="267ED58C" w14:textId="77777777" w:rsidR="005125E5" w:rsidRDefault="00E65F7C">
      <w:pPr>
        <w:ind w:left="100"/>
        <w:rPr>
          <w:rFonts w:ascii="Calibri" w:eastAsia="Calibri" w:hAnsi="Calibri" w:cs="Calibri"/>
          <w:sz w:val="22"/>
          <w:szCs w:val="22"/>
        </w:rPr>
      </w:pPr>
      <w:r>
        <w:rPr>
          <w:rFonts w:ascii="Calibri" w:eastAsia="Calibri" w:hAnsi="Calibri" w:cs="Calibri"/>
          <w:b/>
          <w:sz w:val="22"/>
          <w:szCs w:val="22"/>
        </w:rPr>
        <w:t>Learning Algorithm 3: Adaboost with Decision Tree:</w:t>
      </w:r>
    </w:p>
    <w:p w14:paraId="6AD32EF4" w14:textId="77777777" w:rsidR="005125E5" w:rsidRDefault="005125E5">
      <w:pPr>
        <w:spacing w:before="3" w:line="180" w:lineRule="exact"/>
        <w:rPr>
          <w:sz w:val="18"/>
          <w:szCs w:val="18"/>
        </w:rPr>
      </w:pPr>
    </w:p>
    <w:p w14:paraId="42BD3157" w14:textId="77777777" w:rsidR="005125E5" w:rsidRDefault="00E65F7C">
      <w:pPr>
        <w:ind w:left="820"/>
        <w:rPr>
          <w:rFonts w:ascii="Calibri" w:eastAsia="Calibri" w:hAnsi="Calibri" w:cs="Calibri"/>
          <w:sz w:val="22"/>
          <w:szCs w:val="22"/>
        </w:rPr>
      </w:pPr>
      <w:r>
        <w:rPr>
          <w:rFonts w:ascii="Calibri" w:eastAsia="Calibri" w:hAnsi="Calibri" w:cs="Calibri"/>
          <w:sz w:val="22"/>
          <w:szCs w:val="22"/>
        </w:rPr>
        <w:t>We perfor</w:t>
      </w:r>
      <w:r>
        <w:rPr>
          <w:rFonts w:ascii="Calibri" w:eastAsia="Calibri" w:hAnsi="Calibri" w:cs="Calibri"/>
          <w:sz w:val="22"/>
          <w:szCs w:val="22"/>
        </w:rPr>
        <w:t>m the same decision tree algorithm in Adaboost method with n_estimators as 25 and</w:t>
      </w:r>
    </w:p>
    <w:p w14:paraId="6F1AA341" w14:textId="77777777" w:rsidR="005125E5" w:rsidRDefault="00E65F7C">
      <w:pPr>
        <w:spacing w:before="22" w:line="258" w:lineRule="auto"/>
        <w:ind w:left="100" w:right="263"/>
        <w:rPr>
          <w:rFonts w:ascii="Calibri" w:eastAsia="Calibri" w:hAnsi="Calibri" w:cs="Calibri"/>
          <w:sz w:val="22"/>
          <w:szCs w:val="22"/>
        </w:rPr>
      </w:pPr>
      <w:r>
        <w:pict w14:anchorId="03B1FF8B">
          <v:group id="_x0000_s1053" style="position:absolute;left:0;text-align:left;margin-left:1in;margin-top:67.25pt;width:463.6pt;height:111.45pt;z-index:-251660288;mso-position-horizontal-relative:page" coordorigin="1440,1345" coordsize="9272,2229">
            <v:shape id="_x0000_s1055" type="#_x0000_t75" style="position:absolute;left:1440;top:1345;width:4986;height:2229">
              <v:imagedata r:id="rId18" o:title=""/>
            </v:shape>
            <v:shape id="_x0000_s1054" type="#_x0000_t75" style="position:absolute;left:6428;top:1444;width:4284;height:2118">
              <v:imagedata r:id="rId19" o:title=""/>
            </v:shape>
            <w10:wrap anchorx="page"/>
          </v:group>
        </w:pict>
      </w:r>
      <w:r>
        <w:rPr>
          <w:rFonts w:ascii="Calibri" w:eastAsia="Calibri" w:hAnsi="Calibri" w:cs="Calibri"/>
          <w:sz w:val="22"/>
          <w:szCs w:val="22"/>
        </w:rPr>
        <w:t xml:space="preserve">50 for various depths of the tree. For the both the n_estimators, model is performing similarly. We will try to find the optimum depth at which the model does not overfit </w:t>
      </w:r>
      <w:r>
        <w:rPr>
          <w:rFonts w:ascii="Calibri" w:eastAsia="Calibri" w:hAnsi="Calibri" w:cs="Calibri"/>
          <w:sz w:val="22"/>
          <w:szCs w:val="22"/>
        </w:rPr>
        <w:t>or underfit the data. The below graph(left) gives the Cross-validation (Cv) and train scores as a function of depth of the tree and confusion matrix(right) for test set when depth =3.</w:t>
      </w:r>
    </w:p>
    <w:p w14:paraId="6BF5EDD8" w14:textId="77777777" w:rsidR="005125E5" w:rsidRDefault="005125E5">
      <w:pPr>
        <w:spacing w:before="6" w:line="160" w:lineRule="exact"/>
        <w:rPr>
          <w:sz w:val="17"/>
          <w:szCs w:val="17"/>
        </w:rPr>
      </w:pPr>
    </w:p>
    <w:p w14:paraId="54B273C6" w14:textId="77777777" w:rsidR="005125E5" w:rsidRDefault="005125E5">
      <w:pPr>
        <w:spacing w:line="200" w:lineRule="exact"/>
      </w:pPr>
    </w:p>
    <w:p w14:paraId="5D1059F4" w14:textId="77777777" w:rsidR="005125E5" w:rsidRDefault="005125E5">
      <w:pPr>
        <w:spacing w:line="200" w:lineRule="exact"/>
      </w:pPr>
    </w:p>
    <w:p w14:paraId="5757DC7A" w14:textId="77777777" w:rsidR="005125E5" w:rsidRDefault="005125E5">
      <w:pPr>
        <w:spacing w:line="200" w:lineRule="exact"/>
      </w:pPr>
    </w:p>
    <w:p w14:paraId="60B2114E" w14:textId="77777777" w:rsidR="005125E5" w:rsidRDefault="005125E5">
      <w:pPr>
        <w:spacing w:line="200" w:lineRule="exact"/>
      </w:pPr>
    </w:p>
    <w:p w14:paraId="2A4EC723" w14:textId="77777777" w:rsidR="005125E5" w:rsidRDefault="005125E5">
      <w:pPr>
        <w:spacing w:line="200" w:lineRule="exact"/>
      </w:pPr>
    </w:p>
    <w:p w14:paraId="2B3A4F7A" w14:textId="77777777" w:rsidR="005125E5" w:rsidRDefault="005125E5">
      <w:pPr>
        <w:spacing w:line="200" w:lineRule="exact"/>
      </w:pPr>
    </w:p>
    <w:p w14:paraId="7707B2EA" w14:textId="77777777" w:rsidR="005125E5" w:rsidRDefault="005125E5">
      <w:pPr>
        <w:spacing w:line="200" w:lineRule="exact"/>
      </w:pPr>
    </w:p>
    <w:p w14:paraId="7D67B2AA" w14:textId="77777777" w:rsidR="005125E5" w:rsidRDefault="005125E5">
      <w:pPr>
        <w:spacing w:line="200" w:lineRule="exact"/>
      </w:pPr>
    </w:p>
    <w:p w14:paraId="0E3E271C" w14:textId="77777777" w:rsidR="005125E5" w:rsidRDefault="005125E5">
      <w:pPr>
        <w:spacing w:line="200" w:lineRule="exact"/>
      </w:pPr>
    </w:p>
    <w:p w14:paraId="016F20B0" w14:textId="77777777" w:rsidR="005125E5" w:rsidRDefault="005125E5">
      <w:pPr>
        <w:spacing w:line="200" w:lineRule="exact"/>
      </w:pPr>
    </w:p>
    <w:p w14:paraId="1F45A64E" w14:textId="77777777" w:rsidR="005125E5" w:rsidRDefault="005125E5">
      <w:pPr>
        <w:spacing w:line="200" w:lineRule="exact"/>
      </w:pPr>
    </w:p>
    <w:p w14:paraId="4E09B1D0" w14:textId="77777777" w:rsidR="005125E5" w:rsidRDefault="005125E5">
      <w:pPr>
        <w:spacing w:line="200" w:lineRule="exact"/>
      </w:pPr>
    </w:p>
    <w:p w14:paraId="64F755BC" w14:textId="77777777" w:rsidR="005125E5" w:rsidRDefault="00E65F7C">
      <w:pPr>
        <w:spacing w:line="257" w:lineRule="auto"/>
        <w:ind w:left="100" w:right="77" w:firstLine="720"/>
        <w:rPr>
          <w:rFonts w:ascii="Calibri" w:eastAsia="Calibri" w:hAnsi="Calibri" w:cs="Calibri"/>
          <w:sz w:val="22"/>
          <w:szCs w:val="22"/>
        </w:rPr>
      </w:pPr>
      <w:r>
        <w:rPr>
          <w:rFonts w:ascii="Calibri" w:eastAsia="Calibri" w:hAnsi="Calibri" w:cs="Calibri"/>
          <w:sz w:val="22"/>
          <w:szCs w:val="22"/>
        </w:rPr>
        <w:t xml:space="preserve">From the graph, the model performs the best when depth =3. As depth increases, model overfits the data and Cv score goes down. The accuracy for the Test set is </w:t>
      </w:r>
      <w:r>
        <w:rPr>
          <w:rFonts w:ascii="Calibri" w:eastAsia="Calibri" w:hAnsi="Calibri" w:cs="Calibri"/>
          <w:b/>
          <w:sz w:val="22"/>
          <w:szCs w:val="22"/>
        </w:rPr>
        <w:t>0.87406</w:t>
      </w:r>
      <w:r>
        <w:rPr>
          <w:rFonts w:ascii="Calibri" w:eastAsia="Calibri" w:hAnsi="Calibri" w:cs="Calibri"/>
          <w:sz w:val="22"/>
          <w:szCs w:val="22"/>
        </w:rPr>
        <w:t>.</w:t>
      </w:r>
    </w:p>
    <w:p w14:paraId="7FA0F54B" w14:textId="77777777" w:rsidR="005125E5" w:rsidRDefault="005125E5">
      <w:pPr>
        <w:spacing w:before="7" w:line="160" w:lineRule="exact"/>
        <w:rPr>
          <w:sz w:val="16"/>
          <w:szCs w:val="16"/>
        </w:rPr>
      </w:pPr>
    </w:p>
    <w:p w14:paraId="5CEF42F1" w14:textId="77777777" w:rsidR="005125E5" w:rsidRDefault="00E65F7C">
      <w:pPr>
        <w:ind w:left="100"/>
        <w:rPr>
          <w:rFonts w:ascii="Calibri" w:eastAsia="Calibri" w:hAnsi="Calibri" w:cs="Calibri"/>
          <w:sz w:val="22"/>
          <w:szCs w:val="22"/>
        </w:rPr>
      </w:pPr>
      <w:r>
        <w:rPr>
          <w:rFonts w:ascii="Calibri" w:eastAsia="Calibri" w:hAnsi="Calibri" w:cs="Calibri"/>
          <w:b/>
          <w:i/>
          <w:sz w:val="22"/>
          <w:szCs w:val="22"/>
        </w:rPr>
        <w:t>Comparison between all the Learning Algorithms</w:t>
      </w:r>
      <w:r>
        <w:rPr>
          <w:rFonts w:ascii="Calibri" w:eastAsia="Calibri" w:hAnsi="Calibri" w:cs="Calibri"/>
          <w:b/>
          <w:sz w:val="22"/>
          <w:szCs w:val="22"/>
        </w:rPr>
        <w:t>:</w:t>
      </w:r>
    </w:p>
    <w:p w14:paraId="61E80BC3" w14:textId="77777777" w:rsidR="005125E5" w:rsidRDefault="005125E5">
      <w:pPr>
        <w:spacing w:line="180" w:lineRule="exact"/>
        <w:rPr>
          <w:sz w:val="18"/>
          <w:szCs w:val="18"/>
        </w:rPr>
      </w:pPr>
    </w:p>
    <w:p w14:paraId="1E182D7B" w14:textId="77777777" w:rsidR="005125E5" w:rsidRDefault="00E65F7C">
      <w:pPr>
        <w:spacing w:line="258" w:lineRule="auto"/>
        <w:ind w:left="100" w:right="135" w:firstLine="720"/>
        <w:rPr>
          <w:rFonts w:ascii="Calibri" w:eastAsia="Calibri" w:hAnsi="Calibri" w:cs="Calibri"/>
          <w:sz w:val="22"/>
          <w:szCs w:val="22"/>
        </w:rPr>
      </w:pPr>
      <w:r>
        <w:pict w14:anchorId="5EA52427">
          <v:group id="_x0000_s1050" style="position:absolute;left:0;text-align:left;margin-left:1in;margin-top:66.15pt;width:458pt;height:145.85pt;z-index:-251659264;mso-position-horizontal-relative:page" coordorigin="1440,1323" coordsize="9160,2917">
            <v:shape id="_x0000_s1052" type="#_x0000_t75" style="position:absolute;left:1440;top:1323;width:4998;height:2917">
              <v:imagedata r:id="rId20" o:title=""/>
            </v:shape>
            <v:shape id="_x0000_s1051" type="#_x0000_t75" style="position:absolute;left:6450;top:1480;width:4150;height:2748">
              <v:imagedata r:id="rId21" o:title=""/>
            </v:shape>
            <w10:wrap anchorx="page"/>
          </v:group>
        </w:pict>
      </w:r>
      <w:r>
        <w:rPr>
          <w:rFonts w:ascii="Calibri" w:eastAsia="Calibri" w:hAnsi="Calibri" w:cs="Calibri"/>
          <w:sz w:val="22"/>
          <w:szCs w:val="22"/>
        </w:rPr>
        <w:t xml:space="preserve">By using the best hyperparameters </w:t>
      </w:r>
      <w:r>
        <w:rPr>
          <w:rFonts w:ascii="Calibri" w:eastAsia="Calibri" w:hAnsi="Calibri" w:cs="Calibri"/>
          <w:sz w:val="22"/>
          <w:szCs w:val="22"/>
        </w:rPr>
        <w:t>from all functions, we have predicted the test set and computed the accuracy on all the functions. The below bar chart (Left) shows the Accuracy of all the functions and the graph (Right) ROC curve with AUC for all the functions based on the predicted Test</w:t>
      </w:r>
      <w:r>
        <w:rPr>
          <w:rFonts w:ascii="Calibri" w:eastAsia="Calibri" w:hAnsi="Calibri" w:cs="Calibri"/>
          <w:sz w:val="22"/>
          <w:szCs w:val="22"/>
        </w:rPr>
        <w:t xml:space="preserve"> set values.</w:t>
      </w:r>
    </w:p>
    <w:p w14:paraId="209581E8" w14:textId="77777777" w:rsidR="005125E5" w:rsidRDefault="005125E5">
      <w:pPr>
        <w:spacing w:line="200" w:lineRule="exact"/>
      </w:pPr>
    </w:p>
    <w:p w14:paraId="22A559EE" w14:textId="77777777" w:rsidR="005125E5" w:rsidRDefault="005125E5">
      <w:pPr>
        <w:spacing w:line="200" w:lineRule="exact"/>
      </w:pPr>
    </w:p>
    <w:p w14:paraId="3C77BF3A" w14:textId="77777777" w:rsidR="005125E5" w:rsidRDefault="005125E5">
      <w:pPr>
        <w:spacing w:line="200" w:lineRule="exact"/>
      </w:pPr>
    </w:p>
    <w:p w14:paraId="58EFDDA6" w14:textId="77777777" w:rsidR="005125E5" w:rsidRDefault="005125E5">
      <w:pPr>
        <w:spacing w:line="200" w:lineRule="exact"/>
      </w:pPr>
    </w:p>
    <w:p w14:paraId="05171162" w14:textId="77777777" w:rsidR="005125E5" w:rsidRDefault="005125E5">
      <w:pPr>
        <w:spacing w:line="200" w:lineRule="exact"/>
      </w:pPr>
    </w:p>
    <w:p w14:paraId="61029B8A" w14:textId="77777777" w:rsidR="005125E5" w:rsidRDefault="005125E5">
      <w:pPr>
        <w:spacing w:line="200" w:lineRule="exact"/>
      </w:pPr>
    </w:p>
    <w:p w14:paraId="3C15ED27" w14:textId="77777777" w:rsidR="005125E5" w:rsidRDefault="005125E5">
      <w:pPr>
        <w:spacing w:line="200" w:lineRule="exact"/>
      </w:pPr>
    </w:p>
    <w:p w14:paraId="3037B9DA" w14:textId="77777777" w:rsidR="005125E5" w:rsidRDefault="005125E5">
      <w:pPr>
        <w:spacing w:line="200" w:lineRule="exact"/>
      </w:pPr>
    </w:p>
    <w:p w14:paraId="64E19B03" w14:textId="77777777" w:rsidR="005125E5" w:rsidRDefault="005125E5">
      <w:pPr>
        <w:spacing w:line="200" w:lineRule="exact"/>
      </w:pPr>
    </w:p>
    <w:p w14:paraId="3E04B27C" w14:textId="77777777" w:rsidR="005125E5" w:rsidRDefault="005125E5">
      <w:pPr>
        <w:spacing w:line="200" w:lineRule="exact"/>
      </w:pPr>
    </w:p>
    <w:p w14:paraId="55400434" w14:textId="77777777" w:rsidR="005125E5" w:rsidRDefault="005125E5">
      <w:pPr>
        <w:spacing w:line="200" w:lineRule="exact"/>
      </w:pPr>
    </w:p>
    <w:p w14:paraId="13EE31D5" w14:textId="77777777" w:rsidR="005125E5" w:rsidRDefault="005125E5">
      <w:pPr>
        <w:spacing w:line="200" w:lineRule="exact"/>
      </w:pPr>
    </w:p>
    <w:p w14:paraId="33FA8448" w14:textId="77777777" w:rsidR="005125E5" w:rsidRDefault="005125E5">
      <w:pPr>
        <w:spacing w:line="200" w:lineRule="exact"/>
      </w:pPr>
    </w:p>
    <w:p w14:paraId="2CB19812" w14:textId="77777777" w:rsidR="005125E5" w:rsidRDefault="005125E5">
      <w:pPr>
        <w:spacing w:line="200" w:lineRule="exact"/>
      </w:pPr>
    </w:p>
    <w:p w14:paraId="3423C32E" w14:textId="77777777" w:rsidR="005125E5" w:rsidRDefault="005125E5">
      <w:pPr>
        <w:spacing w:line="200" w:lineRule="exact"/>
      </w:pPr>
    </w:p>
    <w:p w14:paraId="5B0390FA" w14:textId="77777777" w:rsidR="005125E5" w:rsidRDefault="005125E5">
      <w:pPr>
        <w:spacing w:before="4" w:line="260" w:lineRule="exact"/>
        <w:rPr>
          <w:sz w:val="26"/>
          <w:szCs w:val="26"/>
        </w:rPr>
      </w:pPr>
    </w:p>
    <w:p w14:paraId="32DDBBC9" w14:textId="77777777" w:rsidR="005125E5" w:rsidRDefault="00E65F7C">
      <w:pPr>
        <w:spacing w:line="258" w:lineRule="auto"/>
        <w:ind w:left="100" w:right="384" w:firstLine="720"/>
        <w:rPr>
          <w:rFonts w:ascii="Calibri" w:eastAsia="Calibri" w:hAnsi="Calibri" w:cs="Calibri"/>
          <w:sz w:val="22"/>
          <w:szCs w:val="22"/>
        </w:rPr>
        <w:sectPr w:rsidR="005125E5">
          <w:pgSz w:w="12240" w:h="15840"/>
          <w:pgMar w:top="1380" w:right="1320" w:bottom="280" w:left="1340" w:header="720" w:footer="720" w:gutter="0"/>
          <w:cols w:space="720"/>
        </w:sectPr>
      </w:pPr>
      <w:r>
        <w:rPr>
          <w:rFonts w:ascii="Calibri" w:eastAsia="Calibri" w:hAnsi="Calibri" w:cs="Calibri"/>
          <w:sz w:val="22"/>
          <w:szCs w:val="22"/>
        </w:rPr>
        <w:t>In the bar chart, we can clearly see that the decision tree algorithm performs the best on</w:t>
      </w:r>
      <w:r>
        <w:rPr>
          <w:rFonts w:ascii="Calibri" w:eastAsia="Calibri" w:hAnsi="Calibri" w:cs="Calibri"/>
          <w:sz w:val="22"/>
          <w:szCs w:val="22"/>
        </w:rPr>
        <w:t xml:space="preserve"> Facebook dataset and it is closely followed by SVM_linear and Adaboost algorithms respectively in terms of Accuracy. The ROC curve also provides us with the same picture. AUC for Decision tree is </w:t>
      </w:r>
      <w:r>
        <w:rPr>
          <w:rFonts w:ascii="Calibri" w:eastAsia="Calibri" w:hAnsi="Calibri" w:cs="Calibri"/>
          <w:b/>
          <w:sz w:val="22"/>
          <w:szCs w:val="22"/>
        </w:rPr>
        <w:t>0.8</w:t>
      </w:r>
    </w:p>
    <w:p w14:paraId="7F79D63F" w14:textId="77777777" w:rsidR="005125E5" w:rsidRDefault="00E65F7C">
      <w:pPr>
        <w:spacing w:before="55" w:line="259" w:lineRule="auto"/>
        <w:ind w:left="100" w:right="227"/>
        <w:rPr>
          <w:rFonts w:ascii="Calibri" w:eastAsia="Calibri" w:hAnsi="Calibri" w:cs="Calibri"/>
          <w:sz w:val="22"/>
          <w:szCs w:val="22"/>
        </w:rPr>
      </w:pPr>
      <w:r>
        <w:rPr>
          <w:rFonts w:ascii="Calibri" w:eastAsia="Calibri" w:hAnsi="Calibri" w:cs="Calibri"/>
          <w:sz w:val="22"/>
          <w:szCs w:val="22"/>
        </w:rPr>
        <w:lastRenderedPageBreak/>
        <w:t>which is higher than all the other algorithm’s AUC. SVM</w:t>
      </w:r>
      <w:r>
        <w:rPr>
          <w:rFonts w:ascii="Calibri" w:eastAsia="Calibri" w:hAnsi="Calibri" w:cs="Calibri"/>
          <w:sz w:val="22"/>
          <w:szCs w:val="22"/>
        </w:rPr>
        <w:t>_Sigmoid with AUC of 0.57 is the poor classifier for this dataset as the value is so close to 0.5.</w:t>
      </w:r>
    </w:p>
    <w:p w14:paraId="001D32FD" w14:textId="77777777" w:rsidR="005125E5" w:rsidRDefault="005125E5">
      <w:pPr>
        <w:spacing w:before="2" w:line="160" w:lineRule="exact"/>
        <w:rPr>
          <w:sz w:val="16"/>
          <w:szCs w:val="16"/>
        </w:rPr>
      </w:pPr>
    </w:p>
    <w:p w14:paraId="7B39D060" w14:textId="77777777" w:rsidR="005125E5" w:rsidRDefault="00E65F7C">
      <w:pPr>
        <w:spacing w:line="258" w:lineRule="auto"/>
        <w:ind w:left="100" w:right="87" w:firstLine="720"/>
        <w:rPr>
          <w:rFonts w:ascii="Calibri" w:eastAsia="Calibri" w:hAnsi="Calibri" w:cs="Calibri"/>
          <w:sz w:val="22"/>
          <w:szCs w:val="22"/>
        </w:rPr>
      </w:pPr>
      <w:r>
        <w:rPr>
          <w:rFonts w:ascii="Calibri" w:eastAsia="Calibri" w:hAnsi="Calibri" w:cs="Calibri"/>
          <w:sz w:val="22"/>
          <w:szCs w:val="22"/>
        </w:rPr>
        <w:t xml:space="preserve">The main reason decision tree could be performing best on the dataset is due to high number of Continuous variables in the dataset. The reason Adaboost not </w:t>
      </w:r>
      <w:r>
        <w:rPr>
          <w:rFonts w:ascii="Calibri" w:eastAsia="Calibri" w:hAnsi="Calibri" w:cs="Calibri"/>
          <w:sz w:val="22"/>
          <w:szCs w:val="22"/>
        </w:rPr>
        <w:t>performing well on the dataset is due to overfitting the data and can not able to generalize well on the data. SVM_linear is performing well on data but could not match the performance of the Decision Tree because there are features that are</w:t>
      </w:r>
    </w:p>
    <w:p w14:paraId="73FBE31E" w14:textId="77777777" w:rsidR="005125E5" w:rsidRDefault="00E65F7C">
      <w:pPr>
        <w:spacing w:before="4"/>
        <w:ind w:left="100"/>
        <w:rPr>
          <w:rFonts w:ascii="Calibri" w:eastAsia="Calibri" w:hAnsi="Calibri" w:cs="Calibri"/>
          <w:sz w:val="22"/>
          <w:szCs w:val="22"/>
        </w:rPr>
      </w:pPr>
      <w:r>
        <w:rPr>
          <w:rFonts w:ascii="Calibri" w:eastAsia="Calibri" w:hAnsi="Calibri" w:cs="Calibri"/>
          <w:sz w:val="22"/>
          <w:szCs w:val="22"/>
        </w:rPr>
        <w:t>good classifie</w:t>
      </w:r>
      <w:r>
        <w:rPr>
          <w:rFonts w:ascii="Calibri" w:eastAsia="Calibri" w:hAnsi="Calibri" w:cs="Calibri"/>
          <w:sz w:val="22"/>
          <w:szCs w:val="22"/>
        </w:rPr>
        <w:t>rs of the data enabling decision tree to perform better.</w:t>
      </w:r>
    </w:p>
    <w:p w14:paraId="2144E1DF" w14:textId="77777777" w:rsidR="005125E5" w:rsidRDefault="005125E5">
      <w:pPr>
        <w:spacing w:before="3" w:line="180" w:lineRule="exact"/>
        <w:rPr>
          <w:sz w:val="18"/>
          <w:szCs w:val="18"/>
        </w:rPr>
      </w:pPr>
    </w:p>
    <w:p w14:paraId="6A99F81C" w14:textId="77777777" w:rsidR="005125E5" w:rsidRDefault="00E65F7C">
      <w:pPr>
        <w:ind w:left="100"/>
        <w:rPr>
          <w:rFonts w:ascii="Calibri" w:eastAsia="Calibri" w:hAnsi="Calibri" w:cs="Calibri"/>
          <w:sz w:val="22"/>
          <w:szCs w:val="22"/>
        </w:rPr>
      </w:pPr>
      <w:r>
        <w:rPr>
          <w:rFonts w:ascii="Calibri" w:eastAsia="Calibri" w:hAnsi="Calibri" w:cs="Calibri"/>
          <w:b/>
          <w:sz w:val="22"/>
          <w:szCs w:val="22"/>
        </w:rPr>
        <w:t>Learning Curve as function of increasing size of Train and Test Set:</w:t>
      </w:r>
    </w:p>
    <w:p w14:paraId="2FD02AAE" w14:textId="77777777" w:rsidR="005125E5" w:rsidRDefault="005125E5">
      <w:pPr>
        <w:spacing w:line="180" w:lineRule="exact"/>
        <w:rPr>
          <w:sz w:val="18"/>
          <w:szCs w:val="18"/>
        </w:rPr>
      </w:pPr>
    </w:p>
    <w:p w14:paraId="60022D40" w14:textId="77777777" w:rsidR="005125E5" w:rsidRDefault="00E65F7C">
      <w:pPr>
        <w:spacing w:line="259" w:lineRule="auto"/>
        <w:ind w:left="100" w:right="310" w:firstLine="720"/>
        <w:rPr>
          <w:rFonts w:ascii="Calibri" w:eastAsia="Calibri" w:hAnsi="Calibri" w:cs="Calibri"/>
          <w:sz w:val="22"/>
          <w:szCs w:val="22"/>
        </w:rPr>
      </w:pPr>
      <w:r>
        <w:pict w14:anchorId="0068CFE7">
          <v:group id="_x0000_s1046" style="position:absolute;left:0;text-align:left;margin-left:1in;margin-top:37.2pt;width:455.1pt;height:113pt;z-index:-251658240;mso-position-horizontal-relative:page" coordorigin="1440,744" coordsize="9102,2260">
            <v:shape id="_x0000_s1049" type="#_x0000_t75" style="position:absolute;left:1440;top:744;width:3160;height:2260">
              <v:imagedata r:id="rId22" o:title=""/>
            </v:shape>
            <v:shape id="_x0000_s1048" type="#_x0000_t75" style="position:absolute;left:4601;top:844;width:3039;height:2152">
              <v:imagedata r:id="rId23" o:title=""/>
            </v:shape>
            <v:shape id="_x0000_s1047" type="#_x0000_t75" style="position:absolute;left:7641;top:922;width:2901;height:2082">
              <v:imagedata r:id="rId24" o:title=""/>
            </v:shape>
            <w10:wrap anchorx="page"/>
          </v:group>
        </w:pict>
      </w:r>
      <w:r>
        <w:rPr>
          <w:rFonts w:ascii="Calibri" w:eastAsia="Calibri" w:hAnsi="Calibri" w:cs="Calibri"/>
          <w:sz w:val="22"/>
          <w:szCs w:val="22"/>
        </w:rPr>
        <w:t>For each learning algorithm, learning curve is plotted based on the increasing size of the Train and test set sizes. The below graph shows the results for all the algorithms.</w:t>
      </w:r>
    </w:p>
    <w:p w14:paraId="4E8EDA7F" w14:textId="77777777" w:rsidR="005125E5" w:rsidRDefault="005125E5">
      <w:pPr>
        <w:spacing w:line="200" w:lineRule="exact"/>
      </w:pPr>
    </w:p>
    <w:p w14:paraId="596129B4" w14:textId="77777777" w:rsidR="005125E5" w:rsidRDefault="005125E5">
      <w:pPr>
        <w:spacing w:line="200" w:lineRule="exact"/>
      </w:pPr>
    </w:p>
    <w:p w14:paraId="7F89C9FC" w14:textId="77777777" w:rsidR="005125E5" w:rsidRDefault="005125E5">
      <w:pPr>
        <w:spacing w:line="200" w:lineRule="exact"/>
      </w:pPr>
    </w:p>
    <w:p w14:paraId="6416C274" w14:textId="77777777" w:rsidR="005125E5" w:rsidRDefault="005125E5">
      <w:pPr>
        <w:spacing w:line="200" w:lineRule="exact"/>
      </w:pPr>
    </w:p>
    <w:p w14:paraId="582ECA5C" w14:textId="77777777" w:rsidR="005125E5" w:rsidRDefault="005125E5">
      <w:pPr>
        <w:spacing w:line="200" w:lineRule="exact"/>
      </w:pPr>
    </w:p>
    <w:p w14:paraId="16160CAF" w14:textId="77777777" w:rsidR="005125E5" w:rsidRDefault="005125E5">
      <w:pPr>
        <w:spacing w:line="200" w:lineRule="exact"/>
      </w:pPr>
    </w:p>
    <w:p w14:paraId="66F14035" w14:textId="77777777" w:rsidR="005125E5" w:rsidRDefault="005125E5">
      <w:pPr>
        <w:spacing w:line="200" w:lineRule="exact"/>
      </w:pPr>
    </w:p>
    <w:p w14:paraId="503918A7" w14:textId="77777777" w:rsidR="005125E5" w:rsidRDefault="005125E5">
      <w:pPr>
        <w:spacing w:line="200" w:lineRule="exact"/>
      </w:pPr>
    </w:p>
    <w:p w14:paraId="3973B1FC" w14:textId="77777777" w:rsidR="005125E5" w:rsidRDefault="005125E5">
      <w:pPr>
        <w:spacing w:line="200" w:lineRule="exact"/>
      </w:pPr>
    </w:p>
    <w:p w14:paraId="267FD8EE" w14:textId="77777777" w:rsidR="005125E5" w:rsidRDefault="005125E5">
      <w:pPr>
        <w:spacing w:line="200" w:lineRule="exact"/>
      </w:pPr>
    </w:p>
    <w:p w14:paraId="11B1E7C6" w14:textId="77777777" w:rsidR="005125E5" w:rsidRDefault="005125E5">
      <w:pPr>
        <w:spacing w:line="200" w:lineRule="exact"/>
      </w:pPr>
    </w:p>
    <w:p w14:paraId="71154B14" w14:textId="77777777" w:rsidR="005125E5" w:rsidRDefault="005125E5">
      <w:pPr>
        <w:spacing w:line="200" w:lineRule="exact"/>
      </w:pPr>
    </w:p>
    <w:p w14:paraId="58EE284A" w14:textId="77777777" w:rsidR="005125E5" w:rsidRDefault="005125E5">
      <w:pPr>
        <w:spacing w:line="200" w:lineRule="exact"/>
      </w:pPr>
    </w:p>
    <w:p w14:paraId="438C799F" w14:textId="77777777" w:rsidR="005125E5" w:rsidRDefault="005125E5">
      <w:pPr>
        <w:spacing w:line="200" w:lineRule="exact"/>
      </w:pPr>
    </w:p>
    <w:p w14:paraId="7F22A153" w14:textId="77777777" w:rsidR="005125E5" w:rsidRDefault="005125E5">
      <w:pPr>
        <w:spacing w:before="15" w:line="240" w:lineRule="exact"/>
        <w:rPr>
          <w:sz w:val="24"/>
          <w:szCs w:val="24"/>
        </w:rPr>
      </w:pPr>
    </w:p>
    <w:p w14:paraId="6E93E1D0" w14:textId="77777777" w:rsidR="005125E5" w:rsidRDefault="00E65F7C">
      <w:pPr>
        <w:spacing w:line="258" w:lineRule="auto"/>
        <w:ind w:left="100" w:right="388" w:firstLine="720"/>
        <w:rPr>
          <w:rFonts w:ascii="Calibri" w:eastAsia="Calibri" w:hAnsi="Calibri" w:cs="Calibri"/>
          <w:sz w:val="22"/>
          <w:szCs w:val="22"/>
        </w:rPr>
      </w:pPr>
      <w:r>
        <w:rPr>
          <w:rFonts w:ascii="Calibri" w:eastAsia="Calibri" w:hAnsi="Calibri" w:cs="Calibri"/>
          <w:sz w:val="22"/>
          <w:szCs w:val="22"/>
        </w:rPr>
        <w:t>From the above graph, we can clearly see that, as the train and te</w:t>
      </w:r>
      <w:r>
        <w:rPr>
          <w:rFonts w:ascii="Calibri" w:eastAsia="Calibri" w:hAnsi="Calibri" w:cs="Calibri"/>
          <w:sz w:val="22"/>
          <w:szCs w:val="22"/>
        </w:rPr>
        <w:t>st size increases, the Cross- validation score increases, and training score decreases at the same time and after a point it turns to stabilize.  We can conclude from above graphs that dataset with size of minimum 15000 data points would suffice for any al</w:t>
      </w:r>
      <w:r>
        <w:rPr>
          <w:rFonts w:ascii="Calibri" w:eastAsia="Calibri" w:hAnsi="Calibri" w:cs="Calibri"/>
          <w:sz w:val="22"/>
          <w:szCs w:val="22"/>
        </w:rPr>
        <w:t>gorithm.</w:t>
      </w:r>
    </w:p>
    <w:p w14:paraId="3A4AE1B9" w14:textId="77777777" w:rsidR="005125E5" w:rsidRDefault="005125E5">
      <w:pPr>
        <w:spacing w:before="5" w:line="160" w:lineRule="exact"/>
        <w:rPr>
          <w:sz w:val="16"/>
          <w:szCs w:val="16"/>
        </w:rPr>
      </w:pPr>
    </w:p>
    <w:p w14:paraId="65C2451B" w14:textId="77777777" w:rsidR="005125E5" w:rsidRDefault="00E65F7C">
      <w:pPr>
        <w:ind w:left="100"/>
        <w:rPr>
          <w:rFonts w:ascii="Calibri" w:eastAsia="Calibri" w:hAnsi="Calibri" w:cs="Calibri"/>
          <w:sz w:val="22"/>
          <w:szCs w:val="22"/>
        </w:rPr>
      </w:pPr>
      <w:r>
        <w:rPr>
          <w:rFonts w:ascii="Calibri" w:eastAsia="Calibri" w:hAnsi="Calibri" w:cs="Calibri"/>
          <w:b/>
          <w:sz w:val="22"/>
          <w:szCs w:val="22"/>
        </w:rPr>
        <w:t>Conclusion:</w:t>
      </w:r>
    </w:p>
    <w:p w14:paraId="68E200E9" w14:textId="77777777" w:rsidR="005125E5" w:rsidRDefault="005125E5">
      <w:pPr>
        <w:spacing w:line="180" w:lineRule="exact"/>
        <w:rPr>
          <w:sz w:val="18"/>
          <w:szCs w:val="18"/>
        </w:rPr>
      </w:pPr>
    </w:p>
    <w:p w14:paraId="4149DE42" w14:textId="77777777" w:rsidR="005125E5" w:rsidRDefault="00E65F7C">
      <w:pPr>
        <w:spacing w:line="259" w:lineRule="auto"/>
        <w:ind w:left="100" w:right="70" w:firstLine="720"/>
        <w:rPr>
          <w:rFonts w:ascii="Calibri" w:eastAsia="Calibri" w:hAnsi="Calibri" w:cs="Calibri"/>
          <w:sz w:val="22"/>
          <w:szCs w:val="22"/>
        </w:rPr>
      </w:pPr>
      <w:r>
        <w:rPr>
          <w:rFonts w:ascii="Calibri" w:eastAsia="Calibri" w:hAnsi="Calibri" w:cs="Calibri"/>
          <w:sz w:val="22"/>
          <w:szCs w:val="22"/>
        </w:rPr>
        <w:t>The final verdict is that Decision tree with depth as 5 is the better model of all the three learning</w:t>
      </w:r>
      <w:r>
        <w:rPr>
          <w:rFonts w:ascii="Calibri" w:eastAsia="Calibri" w:hAnsi="Calibri" w:cs="Calibri"/>
          <w:sz w:val="22"/>
          <w:szCs w:val="22"/>
        </w:rPr>
        <w:t xml:space="preserve"> algorithms and Sigmoid kernel of SVM performs poor of all the models.</w:t>
      </w:r>
    </w:p>
    <w:p w14:paraId="49E06E3B" w14:textId="77777777" w:rsidR="005125E5" w:rsidRDefault="005125E5">
      <w:pPr>
        <w:spacing w:before="2" w:line="160" w:lineRule="exact"/>
        <w:rPr>
          <w:sz w:val="16"/>
          <w:szCs w:val="16"/>
        </w:rPr>
      </w:pPr>
    </w:p>
    <w:sectPr w:rsidR="005125E5" w:rsidSect="00851E70">
      <w:headerReference w:type="default" r:id="rId25"/>
      <w:pgSz w:w="12240" w:h="15840"/>
      <w:pgMar w:top="138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F8639" w14:textId="77777777" w:rsidR="00E65F7C" w:rsidRDefault="00E65F7C">
      <w:r>
        <w:separator/>
      </w:r>
    </w:p>
  </w:endnote>
  <w:endnote w:type="continuationSeparator" w:id="0">
    <w:p w14:paraId="5CD5C661" w14:textId="77777777" w:rsidR="00E65F7C" w:rsidRDefault="00E6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7C659" w14:textId="77777777" w:rsidR="00E65F7C" w:rsidRDefault="00E65F7C">
      <w:r>
        <w:separator/>
      </w:r>
    </w:p>
  </w:footnote>
  <w:footnote w:type="continuationSeparator" w:id="0">
    <w:p w14:paraId="664C18C3" w14:textId="77777777" w:rsidR="00E65F7C" w:rsidRDefault="00E65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76767" w14:textId="77777777" w:rsidR="005125E5" w:rsidRDefault="005125E5">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33D68"/>
    <w:multiLevelType w:val="multilevel"/>
    <w:tmpl w:val="05C6D2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E5"/>
    <w:rsid w:val="00341C2D"/>
    <w:rsid w:val="005125E5"/>
    <w:rsid w:val="00851E70"/>
    <w:rsid w:val="00A52308"/>
    <w:rsid w:val="00E6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D3753"/>
  <w15:docId w15:val="{62D1BCC0-6C77-4ACB-B28E-D6C6D6E9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Ananthapadmanabhan Pillai</cp:lastModifiedBy>
  <cp:revision>5</cp:revision>
  <dcterms:created xsi:type="dcterms:W3CDTF">2019-12-10T03:31:00Z</dcterms:created>
  <dcterms:modified xsi:type="dcterms:W3CDTF">2019-12-10T03:32:00Z</dcterms:modified>
</cp:coreProperties>
</file>